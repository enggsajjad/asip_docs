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3A" w:rsidRDefault="0076533A" w:rsidP="006232C3">
      <w:pPr>
        <w:pStyle w:val="atext"/>
        <w:jc w:val="center"/>
      </w:pPr>
    </w:p>
    <w:p w:rsidR="0085056A" w:rsidRDefault="0016067A" w:rsidP="006232C3">
      <w:pPr>
        <w:pStyle w:val="atext"/>
        <w:jc w:val="center"/>
      </w:pPr>
      <w:r>
        <w:rPr>
          <w:noProof/>
          <w:lang w:val="en-GB" w:eastAsia="en-GB"/>
        </w:rPr>
        <w:drawing>
          <wp:inline distT="0" distB="0" distL="0" distR="0" wp14:anchorId="5834AA73" wp14:editId="777BE720">
            <wp:extent cx="1624330" cy="750570"/>
            <wp:effectExtent l="19050" t="0" r="0" b="0"/>
            <wp:docPr id="55" name="Picture 1" descr="KIT-Logo-rgb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T-Logo-rgb_e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56A" w:rsidRDefault="0085056A" w:rsidP="006232C3">
      <w:pPr>
        <w:pStyle w:val="atext"/>
        <w:jc w:val="center"/>
      </w:pPr>
    </w:p>
    <w:p w:rsidR="002A5D9F" w:rsidRPr="00901557" w:rsidRDefault="0016067A" w:rsidP="006232C3">
      <w:pPr>
        <w:pStyle w:val="atext"/>
        <w:jc w:val="center"/>
      </w:pPr>
      <w:r>
        <w:rPr>
          <w:noProof/>
          <w:lang w:val="en-GB" w:eastAsia="en-GB"/>
        </w:rPr>
        <w:drawing>
          <wp:inline distT="0" distB="0" distL="0" distR="0" wp14:anchorId="675E9F4C" wp14:editId="34121D5F">
            <wp:extent cx="3876040" cy="887095"/>
            <wp:effectExtent l="19050" t="0" r="0" b="0"/>
            <wp:docPr id="2" name="Picture 2" descr="logo_ff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ffi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9F" w:rsidRPr="00901557" w:rsidRDefault="002A5D9F" w:rsidP="006232C3">
      <w:pPr>
        <w:pStyle w:val="atext"/>
        <w:jc w:val="center"/>
      </w:pPr>
    </w:p>
    <w:p w:rsidR="004C051B" w:rsidRDefault="0016067A" w:rsidP="006E1B29">
      <w:pPr>
        <w:pStyle w:val="atext"/>
        <w:jc w:val="center"/>
        <w:rPr>
          <w:b/>
          <w:bCs/>
          <w:i/>
          <w:iCs/>
          <w:sz w:val="28"/>
          <w:szCs w:val="28"/>
        </w:rPr>
      </w:pPr>
      <w:bookmarkStart w:id="0" w:name="OLE_LINK4"/>
      <w:bookmarkStart w:id="1" w:name="OLE_LINK83"/>
      <w:r w:rsidRPr="002B7F73">
        <w:rPr>
          <w:i/>
          <w:i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800" behindDoc="0" locked="1" layoutInCell="1" allowOverlap="1" wp14:anchorId="0ACFCC53" wp14:editId="60DE4DB7">
            <wp:simplePos x="0" y="0"/>
            <wp:positionH relativeFrom="column">
              <wp:align>center</wp:align>
            </wp:positionH>
            <wp:positionV relativeFrom="page">
              <wp:posOffset>1030605</wp:posOffset>
            </wp:positionV>
            <wp:extent cx="6400800" cy="1090930"/>
            <wp:effectExtent l="19050" t="0" r="0" b="0"/>
            <wp:wrapTopAndBottom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B29">
        <w:rPr>
          <w:b/>
          <w:bCs/>
          <w:i/>
          <w:iCs/>
          <w:sz w:val="28"/>
          <w:szCs w:val="28"/>
        </w:rPr>
        <w:t xml:space="preserve">Setting up New </w:t>
      </w:r>
      <w:r w:rsidR="00006F87">
        <w:rPr>
          <w:b/>
          <w:bCs/>
          <w:i/>
          <w:iCs/>
          <w:sz w:val="28"/>
          <w:szCs w:val="28"/>
        </w:rPr>
        <w:t>Software</w:t>
      </w:r>
    </w:p>
    <w:bookmarkEnd w:id="0"/>
    <w:bookmarkEnd w:id="1"/>
    <w:p w:rsidR="002B7F73" w:rsidRPr="002B7F73" w:rsidRDefault="002B7F73" w:rsidP="002B7F73">
      <w:pPr>
        <w:pStyle w:val="atext"/>
        <w:jc w:val="center"/>
        <w:rPr>
          <w:b/>
          <w:bCs/>
          <w:i/>
          <w:iCs/>
          <w:sz w:val="28"/>
          <w:szCs w:val="28"/>
        </w:rPr>
      </w:pPr>
    </w:p>
    <w:p w:rsidR="0076533A" w:rsidRPr="002B7F73" w:rsidRDefault="006232C3" w:rsidP="002B7F73">
      <w:pPr>
        <w:pStyle w:val="Title"/>
        <w:spacing w:after="240"/>
        <w:rPr>
          <w:b/>
          <w:bCs/>
          <w:sz w:val="48"/>
          <w:szCs w:val="48"/>
        </w:rPr>
      </w:pPr>
      <w:r w:rsidRPr="002B7F73">
        <w:rPr>
          <w:b/>
          <w:bCs/>
          <w:sz w:val="48"/>
          <w:szCs w:val="48"/>
        </w:rPr>
        <w:t>Designing E</w:t>
      </w:r>
      <w:r w:rsidR="0076533A" w:rsidRPr="002B7F73">
        <w:rPr>
          <w:b/>
          <w:bCs/>
          <w:sz w:val="48"/>
          <w:szCs w:val="48"/>
        </w:rPr>
        <w:t xml:space="preserve">mbedded </w:t>
      </w:r>
      <w:r w:rsidRPr="002B7F73">
        <w:rPr>
          <w:b/>
          <w:bCs/>
          <w:sz w:val="48"/>
          <w:szCs w:val="48"/>
        </w:rPr>
        <w:t>P</w:t>
      </w:r>
      <w:r w:rsidR="0076533A" w:rsidRPr="002B7F73">
        <w:rPr>
          <w:b/>
          <w:bCs/>
          <w:sz w:val="48"/>
          <w:szCs w:val="48"/>
        </w:rPr>
        <w:t>rocessors</w:t>
      </w:r>
      <w:r w:rsidR="004C051B" w:rsidRPr="002B7F73">
        <w:rPr>
          <w:b/>
          <w:bCs/>
          <w:sz w:val="48"/>
          <w:szCs w:val="48"/>
        </w:rPr>
        <w:t xml:space="preserve"> with an Application Specific Instruction-Set</w:t>
      </w:r>
    </w:p>
    <w:p w:rsidR="0076533A" w:rsidRPr="00901557" w:rsidRDefault="0076533A">
      <w:pPr>
        <w:pStyle w:val="atext"/>
      </w:pPr>
    </w:p>
    <w:p w:rsidR="0076533A" w:rsidRDefault="0076533A">
      <w:pPr>
        <w:pStyle w:val="atext"/>
      </w:pPr>
    </w:p>
    <w:p w:rsidR="002B7F73" w:rsidRDefault="002B7F73">
      <w:pPr>
        <w:pStyle w:val="atext"/>
      </w:pPr>
    </w:p>
    <w:p w:rsidR="002B7F73" w:rsidRDefault="002B7F73">
      <w:pPr>
        <w:pStyle w:val="atext"/>
      </w:pPr>
    </w:p>
    <w:p w:rsidR="002B7F73" w:rsidRPr="00901557" w:rsidRDefault="002B7F73">
      <w:pPr>
        <w:pStyle w:val="atext"/>
      </w:pPr>
    </w:p>
    <w:p w:rsidR="0076533A" w:rsidRPr="00901557" w:rsidRDefault="0076533A">
      <w:pPr>
        <w:pStyle w:val="atext"/>
      </w:pPr>
    </w:p>
    <w:p w:rsidR="0076533A" w:rsidRDefault="0076533A">
      <w:pPr>
        <w:pStyle w:val="atext"/>
      </w:pPr>
    </w:p>
    <w:p w:rsidR="009359F1" w:rsidRPr="00901557" w:rsidRDefault="009359F1">
      <w:pPr>
        <w:pStyle w:val="atext"/>
      </w:pPr>
    </w:p>
    <w:p w:rsidR="0076533A" w:rsidRPr="00901557" w:rsidRDefault="0076533A">
      <w:pPr>
        <w:pStyle w:val="atext"/>
        <w:jc w:val="center"/>
        <w:rPr>
          <w:sz w:val="20"/>
        </w:rPr>
      </w:pPr>
      <w:r w:rsidRPr="00901557">
        <w:rPr>
          <w:sz w:val="20"/>
        </w:rPr>
        <w:t xml:space="preserve">This work uses ASIP Meister developed by PEAS Project, </w:t>
      </w:r>
      <w:smartTag w:uri="urn:schemas-microsoft-com:office:smarttags" w:element="place">
        <w:smartTag w:uri="urn:schemas-microsoft-com:office:smarttags" w:element="PlaceName">
          <w:r w:rsidRPr="00901557">
            <w:rPr>
              <w:sz w:val="20"/>
            </w:rPr>
            <w:t>Osaka</w:t>
          </w:r>
        </w:smartTag>
        <w:r w:rsidRPr="00901557">
          <w:rPr>
            <w:sz w:val="20"/>
          </w:rPr>
          <w:t xml:space="preserve"> </w:t>
        </w:r>
        <w:smartTag w:uri="urn:schemas-microsoft-com:office:smarttags" w:element="PlaceType">
          <w:r w:rsidRPr="00901557">
            <w:rPr>
              <w:sz w:val="20"/>
            </w:rPr>
            <w:t>University</w:t>
          </w:r>
        </w:smartTag>
      </w:smartTag>
      <w:r w:rsidRPr="00901557">
        <w:rPr>
          <w:sz w:val="20"/>
        </w:rPr>
        <w:t>.</w:t>
      </w:r>
    </w:p>
    <w:p w:rsidR="0076533A" w:rsidRPr="00901557" w:rsidRDefault="0070408B">
      <w:pPr>
        <w:pStyle w:val="atext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6E1B29">
        <w:rPr>
          <w:noProof/>
        </w:rPr>
        <w:t>5/8/2017</w:t>
      </w:r>
      <w:r>
        <w:rPr>
          <w:noProof/>
        </w:rPr>
        <w:fldChar w:fldCharType="end"/>
      </w:r>
    </w:p>
    <w:p w:rsidR="0076533A" w:rsidRPr="00901557" w:rsidRDefault="0076533A">
      <w:pPr>
        <w:pStyle w:val="Title"/>
        <w:rPr>
          <w:b/>
          <w:bCs/>
        </w:rPr>
      </w:pPr>
      <w:r w:rsidRPr="00901557">
        <w:br w:type="page"/>
      </w:r>
      <w:r w:rsidRPr="00901557">
        <w:rPr>
          <w:b/>
          <w:bCs/>
        </w:rPr>
        <w:lastRenderedPageBreak/>
        <w:t>Table of contents</w:t>
      </w:r>
    </w:p>
    <w:p w:rsidR="00006F87" w:rsidRDefault="0076533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r w:rsidRPr="00901557">
        <w:rPr>
          <w:noProof w:val="0"/>
          <w:sz w:val="28"/>
        </w:rPr>
        <w:fldChar w:fldCharType="begin"/>
      </w:r>
      <w:r w:rsidRPr="00901557">
        <w:rPr>
          <w:noProof w:val="0"/>
          <w:sz w:val="28"/>
        </w:rPr>
        <w:instrText xml:space="preserve"> TOC \o \h \z </w:instrText>
      </w:r>
      <w:r w:rsidRPr="00901557">
        <w:rPr>
          <w:noProof w:val="0"/>
          <w:sz w:val="28"/>
        </w:rPr>
        <w:fldChar w:fldCharType="separate"/>
      </w:r>
      <w:hyperlink w:anchor="_Toc482006701" w:history="1">
        <w:r w:rsidR="00006F87" w:rsidRPr="004A44ED">
          <w:rPr>
            <w:rStyle w:val="Hyperlink"/>
          </w:rPr>
          <w:t>1</w:t>
        </w:r>
        <w:r w:rsidR="00006F87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GB" w:eastAsia="en-GB"/>
          </w:rPr>
          <w:tab/>
        </w:r>
        <w:r w:rsidR="00006F87" w:rsidRPr="004A44ED">
          <w:rPr>
            <w:rStyle w:val="Hyperlink"/>
          </w:rPr>
          <w:t>Why to Update?</w:t>
        </w:r>
        <w:r w:rsidR="00006F87">
          <w:rPr>
            <w:webHidden/>
          </w:rPr>
          <w:tab/>
        </w:r>
        <w:r w:rsidR="00006F87">
          <w:rPr>
            <w:webHidden/>
          </w:rPr>
          <w:fldChar w:fldCharType="begin"/>
        </w:r>
        <w:r w:rsidR="00006F87">
          <w:rPr>
            <w:webHidden/>
          </w:rPr>
          <w:instrText xml:space="preserve"> PAGEREF _Toc482006701 \h </w:instrText>
        </w:r>
        <w:r w:rsidR="00006F87">
          <w:rPr>
            <w:webHidden/>
          </w:rPr>
        </w:r>
        <w:r w:rsidR="00006F87">
          <w:rPr>
            <w:webHidden/>
          </w:rPr>
          <w:fldChar w:fldCharType="separate"/>
        </w:r>
        <w:r w:rsidR="00006F87">
          <w:rPr>
            <w:webHidden/>
          </w:rPr>
          <w:t>3</w:t>
        </w:r>
        <w:r w:rsidR="00006F87">
          <w:rPr>
            <w:webHidden/>
          </w:rPr>
          <w:fldChar w:fldCharType="end"/>
        </w:r>
      </w:hyperlink>
    </w:p>
    <w:p w:rsidR="00006F87" w:rsidRDefault="00006F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82006702" w:history="1">
        <w:r w:rsidRPr="004A44ED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Purchase of New ASIPmeister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82006703" w:history="1">
        <w:r w:rsidRPr="004A44ED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Goal of the Laboratory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hyperlink w:anchor="_Toc482006704" w:history="1">
        <w:r w:rsidRPr="004A44E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82006705" w:history="1">
        <w:r w:rsidRPr="004A44E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Network Structure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82006706" w:history="1">
        <w:r w:rsidRPr="004A44E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Text editors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GB" w:eastAsia="en-GB"/>
        </w:rPr>
      </w:pPr>
      <w:hyperlink w:anchor="_Toc482006707" w:history="1">
        <w:r w:rsidRPr="004A44E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Integration of new ASIPmeister into the 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6F87" w:rsidRDefault="00006F87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482006708" w:history="1">
        <w:r w:rsidRPr="004A44E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en-GB" w:eastAsia="en-GB"/>
          </w:rPr>
          <w:tab/>
        </w:r>
        <w:r w:rsidRPr="004A44ED">
          <w:rPr>
            <w:rStyle w:val="Hyperlink"/>
          </w:rPr>
          <w:t>The DLX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_Toc482006708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533A" w:rsidRPr="00901557" w:rsidRDefault="0076533A">
      <w:pPr>
        <w:pStyle w:val="atext"/>
        <w:tabs>
          <w:tab w:val="right" w:leader="dot" w:pos="8505"/>
        </w:tabs>
        <w:spacing w:before="0"/>
        <w:ind w:right="1128"/>
        <w:rPr>
          <w:sz w:val="2"/>
        </w:rPr>
      </w:pPr>
      <w:r w:rsidRPr="00901557">
        <w:rPr>
          <w:rFonts w:ascii="New York" w:hAnsi="New York"/>
          <w:sz w:val="28"/>
          <w:szCs w:val="32"/>
        </w:rPr>
        <w:fldChar w:fldCharType="end"/>
      </w:r>
    </w:p>
    <w:p w:rsidR="0076533A" w:rsidRPr="00901557" w:rsidRDefault="00597AE3" w:rsidP="00597AE3">
      <w:pPr>
        <w:pStyle w:val="Heading1"/>
      </w:pPr>
      <w:bookmarkStart w:id="2" w:name="_Ref115523187"/>
      <w:bookmarkStart w:id="3" w:name="_Toc482006701"/>
      <w:proofErr w:type="gramStart"/>
      <w:r>
        <w:lastRenderedPageBreak/>
        <w:t>Why to Update?</w:t>
      </w:r>
      <w:bookmarkEnd w:id="2"/>
      <w:bookmarkEnd w:id="3"/>
      <w:proofErr w:type="gramEnd"/>
    </w:p>
    <w:p w:rsidR="0076533A" w:rsidRPr="00901557" w:rsidRDefault="00006F87" w:rsidP="006F3A2B">
      <w:pPr>
        <w:pStyle w:val="zusammenfassung"/>
      </w:pPr>
      <w:r>
        <w:t>The update is required based on the student feedback and complaints about the very old ASIPmeister tool.</w:t>
      </w:r>
    </w:p>
    <w:p w:rsidR="00006F87" w:rsidRDefault="00006F87">
      <w:pPr>
        <w:pStyle w:val="Heading2"/>
      </w:pPr>
      <w:bookmarkStart w:id="4" w:name="_Toc482006702"/>
      <w:r>
        <w:t>Problems</w:t>
      </w:r>
    </w:p>
    <w:p w:rsidR="00006F87" w:rsidRDefault="00006F87" w:rsidP="00006F87">
      <w:pPr>
        <w:pStyle w:val="atext"/>
      </w:pPr>
      <w:r>
        <w:t>Following are the main problems that pushed to update the lab software:</w:t>
      </w:r>
    </w:p>
    <w:p w:rsidR="00006F87" w:rsidRDefault="00006F87" w:rsidP="00FE410E">
      <w:pPr>
        <w:pStyle w:val="atext"/>
        <w:numPr>
          <w:ilvl w:val="0"/>
          <w:numId w:val="35"/>
        </w:numPr>
      </w:pPr>
      <w:r>
        <w:t xml:space="preserve">ASIPmeister often crashes </w:t>
      </w:r>
      <w:proofErr w:type="gramStart"/>
      <w:r>
        <w:t>e.g.</w:t>
      </w:r>
      <w:proofErr w:type="gramEnd"/>
      <w:r>
        <w:t xml:space="preserve"> when </w:t>
      </w:r>
      <w:proofErr w:type="spellStart"/>
      <w:r>
        <w:t>Ctrl+C</w:t>
      </w:r>
      <w:proofErr w:type="spellEnd"/>
      <w:r>
        <w:t xml:space="preserve"> or </w:t>
      </w:r>
      <w:proofErr w:type="spellStart"/>
      <w:r>
        <w:t>Ctr</w:t>
      </w:r>
      <w:r w:rsidR="00FE410E">
        <w:t>l</w:t>
      </w:r>
      <w:r>
        <w:t>+V</w:t>
      </w:r>
      <w:proofErr w:type="spellEnd"/>
      <w:r>
        <w:t xml:space="preserve"> is pressed</w:t>
      </w:r>
      <w:r w:rsidR="00FE410E">
        <w:t>, and one has to r</w:t>
      </w:r>
      <w:r w:rsidR="00FE410E">
        <w:t>e</w:t>
      </w:r>
      <w:r w:rsidR="00FE410E">
        <w:t>peat all the work again.</w:t>
      </w:r>
    </w:p>
    <w:p w:rsidR="00006F87" w:rsidRDefault="00006F87" w:rsidP="00FE410E">
      <w:pPr>
        <w:pStyle w:val="atext"/>
        <w:numPr>
          <w:ilvl w:val="0"/>
          <w:numId w:val="35"/>
        </w:numPr>
      </w:pPr>
      <w:r>
        <w:t>There is no copy-and-paste available. Students have to write almost similar text, which is tedious.</w:t>
      </w:r>
    </w:p>
    <w:p w:rsidR="00006F87" w:rsidRDefault="00006F87" w:rsidP="00FE410E">
      <w:pPr>
        <w:pStyle w:val="atext"/>
        <w:numPr>
          <w:ilvl w:val="0"/>
          <w:numId w:val="35"/>
        </w:numPr>
      </w:pPr>
      <w:r>
        <w:t>Scrolling is not available</w:t>
      </w:r>
      <w:r w:rsidR="00FE410E">
        <w:t xml:space="preserve">. </w:t>
      </w:r>
    </w:p>
    <w:p w:rsidR="00FE410E" w:rsidRPr="00006F87" w:rsidRDefault="00FE410E" w:rsidP="00FE410E">
      <w:pPr>
        <w:pStyle w:val="atext"/>
        <w:numPr>
          <w:ilvl w:val="0"/>
          <w:numId w:val="35"/>
        </w:numPr>
      </w:pPr>
      <w:r>
        <w:t xml:space="preserve">ASIPmeister required a separate retargetable compiler i.e. CoSy compiler that </w:t>
      </w:r>
      <w:proofErr w:type="gramStart"/>
      <w:r>
        <w:t>is i</w:t>
      </w:r>
      <w:r>
        <w:t>n</w:t>
      </w:r>
      <w:r>
        <w:t>stall</w:t>
      </w:r>
      <w:bookmarkStart w:id="5" w:name="_GoBack"/>
      <w:bookmarkEnd w:id="5"/>
      <w:r>
        <w:t>ed</w:t>
      </w:r>
      <w:proofErr w:type="gramEnd"/>
      <w:r>
        <w:t xml:space="preserve"> on another machine.</w:t>
      </w:r>
    </w:p>
    <w:p w:rsidR="0076533A" w:rsidRPr="00901557" w:rsidRDefault="00597AE3">
      <w:pPr>
        <w:pStyle w:val="Heading2"/>
      </w:pPr>
      <w:r>
        <w:t>Purchase of New ASIPmeister</w:t>
      </w:r>
      <w:bookmarkEnd w:id="4"/>
    </w:p>
    <w:p w:rsidR="0076533A" w:rsidRPr="00901557" w:rsidRDefault="00EC2695">
      <w:pPr>
        <w:pStyle w:val="Heading2"/>
      </w:pPr>
      <w:bookmarkStart w:id="6" w:name="_Toc482006703"/>
      <w:r>
        <w:t>Goal of the L</w:t>
      </w:r>
      <w:r w:rsidR="0076533A" w:rsidRPr="00901557">
        <w:t>aboratory</w:t>
      </w:r>
      <w:bookmarkEnd w:id="6"/>
    </w:p>
    <w:p w:rsidR="0076533A" w:rsidRPr="00901557" w:rsidRDefault="0076533A" w:rsidP="00E14352">
      <w:pPr>
        <w:pStyle w:val="paras"/>
      </w:pPr>
      <w:r w:rsidRPr="00901557">
        <w:t xml:space="preserve">This laboratory </w:t>
      </w:r>
      <w:r w:rsidR="005F231E">
        <w:t>will</w:t>
      </w:r>
      <w:r w:rsidRPr="00901557">
        <w:t xml:space="preserve"> teach the creation of ASIPs from the design, over the high-level simul</w:t>
      </w:r>
      <w:r w:rsidRPr="00901557">
        <w:t>a</w:t>
      </w:r>
      <w:r w:rsidRPr="00901557">
        <w:t xml:space="preserve">tion to the final prototype on FPGA hardware. Benchmarks of speed, needed area and power/energy consumption </w:t>
      </w:r>
      <w:r w:rsidR="005F231E">
        <w:t>will</w:t>
      </w:r>
      <w:r w:rsidRPr="00901557">
        <w:t xml:space="preserve"> be performed and compared among different created ASIPs. For this purpose the usage of the different tools have to be pra</w:t>
      </w:r>
      <w:r w:rsidR="007B46AC">
        <w:t>cticed and the connection of the</w:t>
      </w:r>
      <w:r w:rsidRPr="00901557">
        <w:t>se tools to form a tool chain has to be understood.</w:t>
      </w:r>
      <w:r w:rsidR="003813D0">
        <w:t xml:space="preserve"> </w:t>
      </w:r>
      <w:r w:rsidRPr="00901557">
        <w:t>The main goal is creating new ASIPs for specia</w:t>
      </w:r>
      <w:r w:rsidR="007B46AC">
        <w:t>l applications, to benchmark the</w:t>
      </w:r>
      <w:r w:rsidRPr="00901557">
        <w:t>se ASIPs to find out their benefits and drawbacks and finally to interpret the benchmark results.</w:t>
      </w:r>
    </w:p>
    <w:p w:rsidR="0076533A" w:rsidRPr="00901557" w:rsidRDefault="00597AE3" w:rsidP="00597AE3">
      <w:pPr>
        <w:pStyle w:val="Heading1"/>
      </w:pPr>
      <w:bookmarkStart w:id="7" w:name="_Toc482006704"/>
      <w:r>
        <w:lastRenderedPageBreak/>
        <w:t>Installation</w:t>
      </w:r>
      <w:bookmarkEnd w:id="7"/>
    </w:p>
    <w:p w:rsidR="0076533A" w:rsidRPr="00901557" w:rsidRDefault="0076533A">
      <w:pPr>
        <w:pStyle w:val="zusammenfassung"/>
      </w:pPr>
      <w:r w:rsidRPr="00901557">
        <w:t>This chapter explains the technical environment for the laboratory. This i</w:t>
      </w:r>
      <w:r w:rsidRPr="00901557">
        <w:t>n</w:t>
      </w:r>
      <w:r w:rsidRPr="00901557">
        <w:t>cludes the usage of the computers and the directory structure for this laborat</w:t>
      </w:r>
      <w:r w:rsidRPr="00901557">
        <w:t>o</w:t>
      </w:r>
      <w:r w:rsidRPr="00901557">
        <w:t xml:space="preserve">ry. It is very important to understand </w:t>
      </w:r>
      <w:r w:rsidR="006232C3" w:rsidRPr="00901557">
        <w:t xml:space="preserve">completely </w:t>
      </w:r>
      <w:r w:rsidRPr="00901557">
        <w:t xml:space="preserve">the directory structure, as many scripts rely on this special structure and will not work at all or create an unexpected output if the directory structure </w:t>
      </w:r>
      <w:r w:rsidR="008F7FA4">
        <w:t xml:space="preserve">is </w:t>
      </w:r>
      <w:r w:rsidRPr="00901557">
        <w:t>set up in a wrong way.</w:t>
      </w:r>
    </w:p>
    <w:p w:rsidR="0076533A" w:rsidRPr="00901557" w:rsidRDefault="00EC2695">
      <w:pPr>
        <w:pStyle w:val="Heading2"/>
      </w:pPr>
      <w:bookmarkStart w:id="8" w:name="_Toc482006705"/>
      <w:r>
        <w:t>Network S</w:t>
      </w:r>
      <w:r w:rsidR="0076533A" w:rsidRPr="00901557">
        <w:t>tructure</w:t>
      </w:r>
      <w:bookmarkEnd w:id="8"/>
    </w:p>
    <w:p w:rsidR="0076533A" w:rsidRPr="00901557" w:rsidRDefault="0076533A">
      <w:pPr>
        <w:pStyle w:val="Heading2"/>
      </w:pPr>
      <w:bookmarkStart w:id="9" w:name="_Toc482006706"/>
      <w:r w:rsidRPr="00901557">
        <w:t>Text editors</w:t>
      </w:r>
      <w:bookmarkEnd w:id="9"/>
    </w:p>
    <w:p w:rsidR="0076533A" w:rsidRPr="00901557" w:rsidRDefault="00B76A62" w:rsidP="00E14352">
      <w:pPr>
        <w:pStyle w:val="paras"/>
      </w:pPr>
      <w:r>
        <w:t xml:space="preserve">Reference cards for </w:t>
      </w:r>
      <w:r w:rsidRPr="00B4750B">
        <w:rPr>
          <w:rStyle w:val="keywordsChar"/>
        </w:rPr>
        <w:t>vi</w:t>
      </w:r>
      <w:r>
        <w:t xml:space="preserve"> and </w:t>
      </w:r>
      <w:r w:rsidRPr="00B4750B">
        <w:rPr>
          <w:rStyle w:val="keywordsChar"/>
        </w:rPr>
        <w:t>E</w:t>
      </w:r>
      <w:r w:rsidR="0076533A" w:rsidRPr="00B4750B">
        <w:rPr>
          <w:rStyle w:val="keywordsChar"/>
        </w:rPr>
        <w:t>macs</w:t>
      </w:r>
      <w:r w:rsidR="0076533A" w:rsidRPr="00901557">
        <w:t xml:space="preserve"> (or just </w:t>
      </w:r>
      <w:r w:rsidR="00B4750B" w:rsidRPr="00901557">
        <w:t>Google</w:t>
      </w:r>
      <w:r w:rsidR="0076533A" w:rsidRPr="00901557">
        <w:t xml:space="preserve"> for e.g. “</w:t>
      </w:r>
      <w:r w:rsidR="00B4750B">
        <w:t>E</w:t>
      </w:r>
      <w:r w:rsidR="0076533A" w:rsidRPr="00901557">
        <w:t>macs reference filetype:</w:t>
      </w:r>
      <w:r w:rsidR="00B4750B">
        <w:t xml:space="preserve"> </w:t>
      </w:r>
      <w:r w:rsidR="0076533A" w:rsidRPr="00901557">
        <w:t>pdf” if the links are no longer valid):</w:t>
      </w:r>
    </w:p>
    <w:p w:rsidR="0076533A" w:rsidRPr="00901557" w:rsidRDefault="009D747B">
      <w:pPr>
        <w:pStyle w:val="atext"/>
      </w:pPr>
      <w:hyperlink r:id="rId12" w:history="1">
        <w:r w:rsidR="0076533A" w:rsidRPr="00901557">
          <w:rPr>
            <w:rStyle w:val="Hyperlink"/>
          </w:rPr>
          <w:t>http://www.digilife.be/quickreferences/QRC/Vi%20Reference%20Card.pdf</w:t>
        </w:r>
      </w:hyperlink>
    </w:p>
    <w:p w:rsidR="0076533A" w:rsidRPr="00901557" w:rsidRDefault="009D747B">
      <w:pPr>
        <w:pStyle w:val="atext"/>
      </w:pPr>
      <w:hyperlink r:id="rId13" w:history="1">
        <w:r w:rsidR="0076533A" w:rsidRPr="00901557">
          <w:rPr>
            <w:rStyle w:val="Hyperlink"/>
          </w:rPr>
          <w:t>http://inst.eecs.berkeley.edu/~cs3/fa06/emacsreference.pdf</w:t>
        </w:r>
      </w:hyperlink>
    </w:p>
    <w:p w:rsidR="0076533A" w:rsidRPr="00901557" w:rsidRDefault="0076533A">
      <w:pPr>
        <w:pStyle w:val="atext"/>
        <w:spacing w:before="0"/>
      </w:pPr>
    </w:p>
    <w:p w:rsidR="0076533A" w:rsidRPr="00901557" w:rsidRDefault="00597AE3" w:rsidP="00597AE3">
      <w:pPr>
        <w:pStyle w:val="Heading1"/>
      </w:pPr>
      <w:bookmarkStart w:id="10" w:name="_Toc482006707"/>
      <w:r>
        <w:lastRenderedPageBreak/>
        <w:t>Integration of new ASIPmeister into the Lab</w:t>
      </w:r>
      <w:bookmarkEnd w:id="10"/>
    </w:p>
    <w:p w:rsidR="0076533A" w:rsidRPr="00901557" w:rsidRDefault="0076533A" w:rsidP="00B76A62">
      <w:pPr>
        <w:pStyle w:val="zusammenfassung"/>
      </w:pPr>
      <w:r w:rsidRPr="00901557">
        <w:t xml:space="preserve">Dlxsim [DLX-Package] is an instruction accurate simulator for DLX assembly code. In this </w:t>
      </w:r>
      <w:r w:rsidR="00A44F67" w:rsidRPr="00901557">
        <w:t>laboratory,</w:t>
      </w:r>
      <w:r w:rsidRPr="00901557">
        <w:t xml:space="preserve"> we will use a modified version of dlxsim, which is changed in such a way, that it is behaving like the ASIP Meister specific i</w:t>
      </w:r>
      <w:r w:rsidRPr="00901557">
        <w:t>m</w:t>
      </w:r>
      <w:r w:rsidRPr="00901557">
        <w:t xml:space="preserve">plementation of the DLX Processor, which will be created and used in the later steps of the laboratory. In the first </w:t>
      </w:r>
      <w:r w:rsidR="00A44F67" w:rsidRPr="00901557">
        <w:t>subchapter,</w:t>
      </w:r>
      <w:r w:rsidRPr="00901557">
        <w:t xml:space="preserve"> some basic ideas about the DLX architecture and the DLX instruction set will be introduced. Afterwards the basic usage of dlxsim will be explained. In the last </w:t>
      </w:r>
      <w:r w:rsidR="00A44F67" w:rsidRPr="00901557">
        <w:t>subchapter,</w:t>
      </w:r>
      <w:r w:rsidRPr="00901557">
        <w:t xml:space="preserve"> it is shown how dlxsim can be extended to support new assembly instructions, which will be added to the DLX processor with ASIP Meister.</w:t>
      </w:r>
    </w:p>
    <w:p w:rsidR="0076533A" w:rsidRPr="00901557" w:rsidRDefault="0076533A">
      <w:pPr>
        <w:pStyle w:val="Heading2"/>
      </w:pPr>
      <w:bookmarkStart w:id="11" w:name="_Ref118202332"/>
      <w:bookmarkStart w:id="12" w:name="_Toc482006708"/>
      <w:r w:rsidRPr="00901557">
        <w:t>The DLX architecture</w:t>
      </w:r>
      <w:bookmarkEnd w:id="11"/>
      <w:bookmarkEnd w:id="12"/>
    </w:p>
    <w:sectPr w:rsidR="0076533A" w:rsidRPr="00901557">
      <w:headerReference w:type="default" r:id="rId14"/>
      <w:footerReference w:type="even" r:id="rId15"/>
      <w:footerReference w:type="default" r:id="rId16"/>
      <w:footnotePr>
        <w:numRestart w:val="eachPage"/>
      </w:footnotePr>
      <w:pgSz w:w="11900" w:h="16840"/>
      <w:pgMar w:top="1418" w:right="1418" w:bottom="1418" w:left="1418" w:header="567" w:footer="567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47B" w:rsidRDefault="009D747B">
      <w:r>
        <w:separator/>
      </w:r>
    </w:p>
  </w:endnote>
  <w:endnote w:type="continuationSeparator" w:id="0">
    <w:p w:rsidR="009D747B" w:rsidRDefault="009D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103</w:t>
    </w:r>
    <w:r>
      <w:rPr>
        <w:rStyle w:val="PageNumber"/>
      </w:rPr>
      <w:fldChar w:fldCharType="end"/>
    </w:r>
  </w:p>
  <w:p w:rsidR="009360EE" w:rsidRDefault="009360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410E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:rsidR="009360EE" w:rsidRDefault="009360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47B" w:rsidRDefault="009D747B">
      <w:r>
        <w:separator/>
      </w:r>
    </w:p>
  </w:footnote>
  <w:footnote w:type="continuationSeparator" w:id="0">
    <w:p w:rsidR="009D747B" w:rsidRDefault="009D74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60EE" w:rsidRDefault="009360EE">
    <w:pPr>
      <w:pStyle w:val="Header"/>
      <w:widowControl w:val="0"/>
      <w:tabs>
        <w:tab w:val="clear" w:pos="9071"/>
        <w:tab w:val="left" w:pos="3402"/>
        <w:tab w:val="left" w:pos="5103"/>
        <w:tab w:val="right" w:pos="907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9765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F304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2"/>
    <w:multiLevelType w:val="singleLevel"/>
    <w:tmpl w:val="00000002"/>
    <w:name w:val="WW8Num3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C"/>
    <w:multiLevelType w:val="multilevel"/>
    <w:tmpl w:val="0000000C"/>
    <w:name w:val="WW8Num1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>
    <w:nsid w:val="01247A9A"/>
    <w:multiLevelType w:val="hybridMultilevel"/>
    <w:tmpl w:val="90DCAF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12C185D"/>
    <w:multiLevelType w:val="hybridMultilevel"/>
    <w:tmpl w:val="118C75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F085AA">
      <w:start w:val="1"/>
      <w:numFmt w:val="bullet"/>
      <w:lvlText w:val=""/>
      <w:lvlJc w:val="left"/>
      <w:pPr>
        <w:tabs>
          <w:tab w:val="num" w:pos="1740"/>
        </w:tabs>
        <w:ind w:left="1740" w:hanging="660"/>
      </w:pPr>
      <w:rPr>
        <w:rFonts w:ascii="Wingdings" w:eastAsia="Times New Roman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3D77340"/>
    <w:multiLevelType w:val="hybridMultilevel"/>
    <w:tmpl w:val="582CE97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4736B15"/>
    <w:multiLevelType w:val="hybridMultilevel"/>
    <w:tmpl w:val="B486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56C1EED"/>
    <w:multiLevelType w:val="hybridMultilevel"/>
    <w:tmpl w:val="3044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FD710C"/>
    <w:multiLevelType w:val="hybridMultilevel"/>
    <w:tmpl w:val="3364D00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955D2D"/>
    <w:multiLevelType w:val="hybridMultilevel"/>
    <w:tmpl w:val="887C6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4B783B"/>
    <w:multiLevelType w:val="hybridMultilevel"/>
    <w:tmpl w:val="A73AFB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821F2B"/>
    <w:multiLevelType w:val="hybridMultilevel"/>
    <w:tmpl w:val="DD2C7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9B2F95"/>
    <w:multiLevelType w:val="hybridMultilevel"/>
    <w:tmpl w:val="57B4130C"/>
    <w:lvl w:ilvl="0" w:tplc="04070015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1875EAD"/>
    <w:multiLevelType w:val="hybridMultilevel"/>
    <w:tmpl w:val="E0C47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B20CFB"/>
    <w:multiLevelType w:val="hybridMultilevel"/>
    <w:tmpl w:val="3E2EF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8122F"/>
    <w:multiLevelType w:val="hybridMultilevel"/>
    <w:tmpl w:val="7BB2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7D40A1"/>
    <w:multiLevelType w:val="hybridMultilevel"/>
    <w:tmpl w:val="37C2803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DC4631E"/>
    <w:multiLevelType w:val="hybridMultilevel"/>
    <w:tmpl w:val="8D905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0E3977"/>
    <w:multiLevelType w:val="hybridMultilevel"/>
    <w:tmpl w:val="B23065B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AE21DE"/>
    <w:multiLevelType w:val="hybridMultilevel"/>
    <w:tmpl w:val="0C789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157197"/>
    <w:multiLevelType w:val="hybridMultilevel"/>
    <w:tmpl w:val="FF82D57E"/>
    <w:lvl w:ilvl="0" w:tplc="275ECCA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24">
    <w:nsid w:val="389441D8"/>
    <w:multiLevelType w:val="multilevel"/>
    <w:tmpl w:val="74D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-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3C25132E"/>
    <w:multiLevelType w:val="multilevel"/>
    <w:tmpl w:val="74D2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-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6AF6440"/>
    <w:multiLevelType w:val="hybridMultilevel"/>
    <w:tmpl w:val="FE828D92"/>
    <w:lvl w:ilvl="0" w:tplc="B336BB9C">
      <w:start w:val="1"/>
      <w:numFmt w:val="upperLetter"/>
      <w:pStyle w:val="Heading9"/>
      <w:lvlText w:val="Appendix %1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AE26FD"/>
    <w:multiLevelType w:val="hybridMultilevel"/>
    <w:tmpl w:val="9FB44F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B62C01"/>
    <w:multiLevelType w:val="hybridMultilevel"/>
    <w:tmpl w:val="B0ECC6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853E6A"/>
    <w:multiLevelType w:val="hybridMultilevel"/>
    <w:tmpl w:val="A22E3FB2"/>
    <w:lvl w:ilvl="0" w:tplc="121AC0D0">
      <w:start w:val="1"/>
      <w:numFmt w:val="decimal"/>
      <w:pStyle w:val="Aufzhlu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B35450B"/>
    <w:multiLevelType w:val="hybridMultilevel"/>
    <w:tmpl w:val="F77C0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B0039C"/>
    <w:multiLevelType w:val="hybridMultilevel"/>
    <w:tmpl w:val="548C0C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DC3E4C"/>
    <w:multiLevelType w:val="hybridMultilevel"/>
    <w:tmpl w:val="751E96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AF1A35"/>
    <w:multiLevelType w:val="hybridMultilevel"/>
    <w:tmpl w:val="45681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E4929"/>
    <w:multiLevelType w:val="hybridMultilevel"/>
    <w:tmpl w:val="C498AE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F661F9"/>
    <w:multiLevelType w:val="multilevel"/>
    <w:tmpl w:val="F7C62038"/>
    <w:lvl w:ilvl="0">
      <w:start w:val="1"/>
      <w:numFmt w:val="decimal"/>
      <w:pStyle w:val="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7D1F5CCC"/>
    <w:multiLevelType w:val="hybridMultilevel"/>
    <w:tmpl w:val="8F820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26"/>
  </w:num>
  <w:num w:numId="5">
    <w:abstractNumId w:val="19"/>
  </w:num>
  <w:num w:numId="6">
    <w:abstractNumId w:val="29"/>
  </w:num>
  <w:num w:numId="7">
    <w:abstractNumId w:val="29"/>
    <w:lvlOverride w:ilvl="0">
      <w:startOverride w:val="1"/>
    </w:lvlOverride>
  </w:num>
  <w:num w:numId="8">
    <w:abstractNumId w:val="13"/>
  </w:num>
  <w:num w:numId="9">
    <w:abstractNumId w:val="29"/>
    <w:lvlOverride w:ilvl="0">
      <w:startOverride w:val="1"/>
    </w:lvlOverride>
  </w:num>
  <w:num w:numId="10">
    <w:abstractNumId w:val="25"/>
  </w:num>
  <w:num w:numId="11">
    <w:abstractNumId w:val="28"/>
  </w:num>
  <w:num w:numId="12">
    <w:abstractNumId w:val="31"/>
  </w:num>
  <w:num w:numId="13">
    <w:abstractNumId w:val="7"/>
  </w:num>
  <w:num w:numId="14">
    <w:abstractNumId w:val="34"/>
  </w:num>
  <w:num w:numId="15">
    <w:abstractNumId w:val="23"/>
  </w:num>
  <w:num w:numId="16">
    <w:abstractNumId w:val="11"/>
  </w:num>
  <w:num w:numId="17">
    <w:abstractNumId w:val="8"/>
  </w:num>
  <w:num w:numId="18">
    <w:abstractNumId w:val="27"/>
  </w:num>
  <w:num w:numId="19">
    <w:abstractNumId w:val="32"/>
  </w:num>
  <w:num w:numId="20">
    <w:abstractNumId w:val="15"/>
  </w:num>
  <w:num w:numId="21">
    <w:abstractNumId w:val="20"/>
  </w:num>
  <w:num w:numId="22">
    <w:abstractNumId w:val="10"/>
  </w:num>
  <w:num w:numId="23">
    <w:abstractNumId w:val="6"/>
  </w:num>
  <w:num w:numId="24">
    <w:abstractNumId w:val="9"/>
  </w:num>
  <w:num w:numId="25">
    <w:abstractNumId w:val="22"/>
  </w:num>
  <w:num w:numId="26">
    <w:abstractNumId w:val="33"/>
  </w:num>
  <w:num w:numId="27">
    <w:abstractNumId w:val="18"/>
  </w:num>
  <w:num w:numId="28">
    <w:abstractNumId w:val="16"/>
  </w:num>
  <w:num w:numId="29">
    <w:abstractNumId w:val="12"/>
  </w:num>
  <w:num w:numId="30">
    <w:abstractNumId w:val="36"/>
  </w:num>
  <w:num w:numId="31">
    <w:abstractNumId w:val="17"/>
  </w:num>
  <w:num w:numId="32">
    <w:abstractNumId w:val="30"/>
  </w:num>
  <w:num w:numId="33">
    <w:abstractNumId w:val="24"/>
  </w:num>
  <w:num w:numId="34">
    <w:abstractNumId w:val="21"/>
  </w:num>
  <w:num w:numId="35">
    <w:abstractNumId w:val="1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de-DE" w:vendorID="64" w:dllVersion="131078" w:nlCheck="1" w:checkStyle="1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de-DE" w:vendorID="9" w:dllVersion="512" w:checkStyle="1"/>
  <w:activeWritingStyle w:appName="MSWord" w:lang="fr-FR" w:vendorID="9" w:dllVersion="512" w:checkStyle="1"/>
  <w:activeWritingStyle w:appName="MSWord" w:lang="it-IT" w:vendorID="3" w:dllVersion="517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2"/>
  <w:autoHyphenation/>
  <w:consecutiveHyphenLimit w:val="3"/>
  <w:hyphenationZone w:val="851"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1ED"/>
    <w:rsid w:val="00000650"/>
    <w:rsid w:val="00005715"/>
    <w:rsid w:val="00005A01"/>
    <w:rsid w:val="00006F87"/>
    <w:rsid w:val="000234F1"/>
    <w:rsid w:val="00023698"/>
    <w:rsid w:val="0003407C"/>
    <w:rsid w:val="000347D8"/>
    <w:rsid w:val="00037C4D"/>
    <w:rsid w:val="00056ABF"/>
    <w:rsid w:val="00070C57"/>
    <w:rsid w:val="00085B1B"/>
    <w:rsid w:val="00087255"/>
    <w:rsid w:val="000923D9"/>
    <w:rsid w:val="000B2185"/>
    <w:rsid w:val="000B4F28"/>
    <w:rsid w:val="000B52C1"/>
    <w:rsid w:val="000B64C3"/>
    <w:rsid w:val="000B77E3"/>
    <w:rsid w:val="000C0377"/>
    <w:rsid w:val="000C0DDB"/>
    <w:rsid w:val="000C73AB"/>
    <w:rsid w:val="000D22CC"/>
    <w:rsid w:val="000D710F"/>
    <w:rsid w:val="000E0963"/>
    <w:rsid w:val="000E7159"/>
    <w:rsid w:val="000F4624"/>
    <w:rsid w:val="000F56E7"/>
    <w:rsid w:val="000F5D76"/>
    <w:rsid w:val="0011475D"/>
    <w:rsid w:val="001170D6"/>
    <w:rsid w:val="00120BF5"/>
    <w:rsid w:val="00124806"/>
    <w:rsid w:val="00137CBB"/>
    <w:rsid w:val="001404EC"/>
    <w:rsid w:val="0015105B"/>
    <w:rsid w:val="00152139"/>
    <w:rsid w:val="0016067A"/>
    <w:rsid w:val="00167ABF"/>
    <w:rsid w:val="0017658E"/>
    <w:rsid w:val="00182F79"/>
    <w:rsid w:val="00182FF9"/>
    <w:rsid w:val="0018355C"/>
    <w:rsid w:val="00191F34"/>
    <w:rsid w:val="00192770"/>
    <w:rsid w:val="001A1B20"/>
    <w:rsid w:val="001B2E1D"/>
    <w:rsid w:val="001B7B71"/>
    <w:rsid w:val="001D0019"/>
    <w:rsid w:val="001D2939"/>
    <w:rsid w:val="001D5A3D"/>
    <w:rsid w:val="0020726C"/>
    <w:rsid w:val="0020759F"/>
    <w:rsid w:val="0021082D"/>
    <w:rsid w:val="002228B9"/>
    <w:rsid w:val="002334E6"/>
    <w:rsid w:val="00233D79"/>
    <w:rsid w:val="00234133"/>
    <w:rsid w:val="00255789"/>
    <w:rsid w:val="002562DE"/>
    <w:rsid w:val="00260CFF"/>
    <w:rsid w:val="00273F16"/>
    <w:rsid w:val="00274376"/>
    <w:rsid w:val="002843ED"/>
    <w:rsid w:val="00287D59"/>
    <w:rsid w:val="0029010C"/>
    <w:rsid w:val="00290A7D"/>
    <w:rsid w:val="002A15C2"/>
    <w:rsid w:val="002A5D9F"/>
    <w:rsid w:val="002A6FD5"/>
    <w:rsid w:val="002B3460"/>
    <w:rsid w:val="002B3BEA"/>
    <w:rsid w:val="002B7F73"/>
    <w:rsid w:val="002C026F"/>
    <w:rsid w:val="002C04C7"/>
    <w:rsid w:val="002C786D"/>
    <w:rsid w:val="002C7A74"/>
    <w:rsid w:val="002D18CB"/>
    <w:rsid w:val="002D3108"/>
    <w:rsid w:val="002F131F"/>
    <w:rsid w:val="002F3F45"/>
    <w:rsid w:val="00301D0A"/>
    <w:rsid w:val="00303AE6"/>
    <w:rsid w:val="00304740"/>
    <w:rsid w:val="00304E63"/>
    <w:rsid w:val="0030539C"/>
    <w:rsid w:val="003105BD"/>
    <w:rsid w:val="00317DB7"/>
    <w:rsid w:val="00317E0E"/>
    <w:rsid w:val="00321504"/>
    <w:rsid w:val="00323117"/>
    <w:rsid w:val="00324F03"/>
    <w:rsid w:val="00326327"/>
    <w:rsid w:val="003415FC"/>
    <w:rsid w:val="003459DA"/>
    <w:rsid w:val="00345ED5"/>
    <w:rsid w:val="0034715F"/>
    <w:rsid w:val="00366A21"/>
    <w:rsid w:val="003813D0"/>
    <w:rsid w:val="00382FDE"/>
    <w:rsid w:val="00387883"/>
    <w:rsid w:val="003A7E7D"/>
    <w:rsid w:val="003B1993"/>
    <w:rsid w:val="003B2193"/>
    <w:rsid w:val="003C0BFC"/>
    <w:rsid w:val="003C643B"/>
    <w:rsid w:val="003D11FA"/>
    <w:rsid w:val="003D1A41"/>
    <w:rsid w:val="003D7852"/>
    <w:rsid w:val="003E34D3"/>
    <w:rsid w:val="003E38CC"/>
    <w:rsid w:val="003E3A57"/>
    <w:rsid w:val="003F2127"/>
    <w:rsid w:val="003F5B4B"/>
    <w:rsid w:val="0040120D"/>
    <w:rsid w:val="004016DB"/>
    <w:rsid w:val="00401C1B"/>
    <w:rsid w:val="00403779"/>
    <w:rsid w:val="004039DF"/>
    <w:rsid w:val="004165B9"/>
    <w:rsid w:val="00423DC9"/>
    <w:rsid w:val="004273DC"/>
    <w:rsid w:val="004421A1"/>
    <w:rsid w:val="00444038"/>
    <w:rsid w:val="00447CC1"/>
    <w:rsid w:val="00461C8E"/>
    <w:rsid w:val="00467618"/>
    <w:rsid w:val="004724FC"/>
    <w:rsid w:val="00474CDB"/>
    <w:rsid w:val="0047530B"/>
    <w:rsid w:val="0047568A"/>
    <w:rsid w:val="00487751"/>
    <w:rsid w:val="0049299A"/>
    <w:rsid w:val="00496988"/>
    <w:rsid w:val="00496C5B"/>
    <w:rsid w:val="00497655"/>
    <w:rsid w:val="004A0DA4"/>
    <w:rsid w:val="004A7A20"/>
    <w:rsid w:val="004B0669"/>
    <w:rsid w:val="004B4B59"/>
    <w:rsid w:val="004C0028"/>
    <w:rsid w:val="004C01BD"/>
    <w:rsid w:val="004C051B"/>
    <w:rsid w:val="004C61AD"/>
    <w:rsid w:val="004D46C7"/>
    <w:rsid w:val="004D643D"/>
    <w:rsid w:val="004E2F17"/>
    <w:rsid w:val="004F0397"/>
    <w:rsid w:val="00505663"/>
    <w:rsid w:val="00513101"/>
    <w:rsid w:val="00516C0E"/>
    <w:rsid w:val="00524121"/>
    <w:rsid w:val="00527807"/>
    <w:rsid w:val="00527E12"/>
    <w:rsid w:val="0053277C"/>
    <w:rsid w:val="00540B59"/>
    <w:rsid w:val="00543EBB"/>
    <w:rsid w:val="00545407"/>
    <w:rsid w:val="00553181"/>
    <w:rsid w:val="00553C25"/>
    <w:rsid w:val="00556778"/>
    <w:rsid w:val="00556E36"/>
    <w:rsid w:val="00566FA8"/>
    <w:rsid w:val="0057582E"/>
    <w:rsid w:val="00582740"/>
    <w:rsid w:val="00583E0D"/>
    <w:rsid w:val="0059070B"/>
    <w:rsid w:val="00593187"/>
    <w:rsid w:val="00597AE3"/>
    <w:rsid w:val="005A684C"/>
    <w:rsid w:val="005A6E52"/>
    <w:rsid w:val="005B4FEB"/>
    <w:rsid w:val="005B5534"/>
    <w:rsid w:val="005E0B0D"/>
    <w:rsid w:val="005E492B"/>
    <w:rsid w:val="005E57A9"/>
    <w:rsid w:val="005E58AF"/>
    <w:rsid w:val="005F08EE"/>
    <w:rsid w:val="005F231E"/>
    <w:rsid w:val="005F385D"/>
    <w:rsid w:val="005F5B9B"/>
    <w:rsid w:val="00622607"/>
    <w:rsid w:val="006232C3"/>
    <w:rsid w:val="00627C10"/>
    <w:rsid w:val="00642762"/>
    <w:rsid w:val="006508BC"/>
    <w:rsid w:val="00650FB2"/>
    <w:rsid w:val="00651D49"/>
    <w:rsid w:val="00654476"/>
    <w:rsid w:val="00660B19"/>
    <w:rsid w:val="00661673"/>
    <w:rsid w:val="0066226B"/>
    <w:rsid w:val="00665328"/>
    <w:rsid w:val="00687F60"/>
    <w:rsid w:val="00693181"/>
    <w:rsid w:val="00695A0F"/>
    <w:rsid w:val="0069704A"/>
    <w:rsid w:val="006976BB"/>
    <w:rsid w:val="006A792F"/>
    <w:rsid w:val="006B322E"/>
    <w:rsid w:val="006B4A66"/>
    <w:rsid w:val="006B59F2"/>
    <w:rsid w:val="006C617C"/>
    <w:rsid w:val="006C64CF"/>
    <w:rsid w:val="006E02FF"/>
    <w:rsid w:val="006E1B29"/>
    <w:rsid w:val="006E6A12"/>
    <w:rsid w:val="006F3A2B"/>
    <w:rsid w:val="006F55CC"/>
    <w:rsid w:val="006F5BBB"/>
    <w:rsid w:val="0070408B"/>
    <w:rsid w:val="00705BC3"/>
    <w:rsid w:val="007227B7"/>
    <w:rsid w:val="00726A9A"/>
    <w:rsid w:val="00734045"/>
    <w:rsid w:val="00734BBA"/>
    <w:rsid w:val="007451FE"/>
    <w:rsid w:val="00745759"/>
    <w:rsid w:val="0074688E"/>
    <w:rsid w:val="007524E4"/>
    <w:rsid w:val="00761754"/>
    <w:rsid w:val="0076533A"/>
    <w:rsid w:val="00771326"/>
    <w:rsid w:val="00782413"/>
    <w:rsid w:val="00783AF6"/>
    <w:rsid w:val="00793A5F"/>
    <w:rsid w:val="00794AE4"/>
    <w:rsid w:val="007A3DFF"/>
    <w:rsid w:val="007A5197"/>
    <w:rsid w:val="007B0275"/>
    <w:rsid w:val="007B46AC"/>
    <w:rsid w:val="007B4CE1"/>
    <w:rsid w:val="007C698E"/>
    <w:rsid w:val="007F090C"/>
    <w:rsid w:val="007F1C46"/>
    <w:rsid w:val="007F21ED"/>
    <w:rsid w:val="007F61D0"/>
    <w:rsid w:val="008036AC"/>
    <w:rsid w:val="0080760D"/>
    <w:rsid w:val="0081003F"/>
    <w:rsid w:val="00816AEA"/>
    <w:rsid w:val="00820CBC"/>
    <w:rsid w:val="00821AB5"/>
    <w:rsid w:val="00822F1D"/>
    <w:rsid w:val="00835068"/>
    <w:rsid w:val="00843BF6"/>
    <w:rsid w:val="0085056A"/>
    <w:rsid w:val="00850DBD"/>
    <w:rsid w:val="008565A5"/>
    <w:rsid w:val="00860FF5"/>
    <w:rsid w:val="00863CB0"/>
    <w:rsid w:val="008765A1"/>
    <w:rsid w:val="008770A9"/>
    <w:rsid w:val="008771C6"/>
    <w:rsid w:val="00886518"/>
    <w:rsid w:val="00890221"/>
    <w:rsid w:val="008934B2"/>
    <w:rsid w:val="008A30F2"/>
    <w:rsid w:val="008B2B56"/>
    <w:rsid w:val="008B3596"/>
    <w:rsid w:val="008C7D45"/>
    <w:rsid w:val="008E0212"/>
    <w:rsid w:val="008E1FCF"/>
    <w:rsid w:val="008E2076"/>
    <w:rsid w:val="008F222D"/>
    <w:rsid w:val="008F7FA4"/>
    <w:rsid w:val="00901557"/>
    <w:rsid w:val="009021D5"/>
    <w:rsid w:val="00927567"/>
    <w:rsid w:val="00934835"/>
    <w:rsid w:val="00935224"/>
    <w:rsid w:val="009359F1"/>
    <w:rsid w:val="009360EE"/>
    <w:rsid w:val="00936BE9"/>
    <w:rsid w:val="00937BE4"/>
    <w:rsid w:val="00943FF5"/>
    <w:rsid w:val="0094701B"/>
    <w:rsid w:val="009541B7"/>
    <w:rsid w:val="00957709"/>
    <w:rsid w:val="0096478D"/>
    <w:rsid w:val="0097043D"/>
    <w:rsid w:val="009752FC"/>
    <w:rsid w:val="00980797"/>
    <w:rsid w:val="00980DCF"/>
    <w:rsid w:val="00983BCD"/>
    <w:rsid w:val="009926F5"/>
    <w:rsid w:val="00992CBF"/>
    <w:rsid w:val="009A1FAC"/>
    <w:rsid w:val="009A26DD"/>
    <w:rsid w:val="009A4C74"/>
    <w:rsid w:val="009B309F"/>
    <w:rsid w:val="009B40A8"/>
    <w:rsid w:val="009B462B"/>
    <w:rsid w:val="009C0908"/>
    <w:rsid w:val="009C1E46"/>
    <w:rsid w:val="009D1118"/>
    <w:rsid w:val="009D5380"/>
    <w:rsid w:val="009D747B"/>
    <w:rsid w:val="009E3E7F"/>
    <w:rsid w:val="009E57A2"/>
    <w:rsid w:val="00A0633C"/>
    <w:rsid w:val="00A10333"/>
    <w:rsid w:val="00A22E39"/>
    <w:rsid w:val="00A300FC"/>
    <w:rsid w:val="00A315CA"/>
    <w:rsid w:val="00A34572"/>
    <w:rsid w:val="00A44175"/>
    <w:rsid w:val="00A44CC1"/>
    <w:rsid w:val="00A44F67"/>
    <w:rsid w:val="00A46525"/>
    <w:rsid w:val="00A60BF2"/>
    <w:rsid w:val="00A67679"/>
    <w:rsid w:val="00A71E37"/>
    <w:rsid w:val="00A722FD"/>
    <w:rsid w:val="00A81FEF"/>
    <w:rsid w:val="00A851F1"/>
    <w:rsid w:val="00AB7F42"/>
    <w:rsid w:val="00AC107D"/>
    <w:rsid w:val="00AC2D8C"/>
    <w:rsid w:val="00AC764A"/>
    <w:rsid w:val="00AD0022"/>
    <w:rsid w:val="00AD07B8"/>
    <w:rsid w:val="00AD1D55"/>
    <w:rsid w:val="00AE1AB1"/>
    <w:rsid w:val="00AE4812"/>
    <w:rsid w:val="00AE6FF6"/>
    <w:rsid w:val="00AF5AD5"/>
    <w:rsid w:val="00B00D34"/>
    <w:rsid w:val="00B019F5"/>
    <w:rsid w:val="00B03415"/>
    <w:rsid w:val="00B048C7"/>
    <w:rsid w:val="00B10425"/>
    <w:rsid w:val="00B14A56"/>
    <w:rsid w:val="00B17521"/>
    <w:rsid w:val="00B255F6"/>
    <w:rsid w:val="00B25BAC"/>
    <w:rsid w:val="00B30062"/>
    <w:rsid w:val="00B33F93"/>
    <w:rsid w:val="00B3709D"/>
    <w:rsid w:val="00B42E74"/>
    <w:rsid w:val="00B42EC3"/>
    <w:rsid w:val="00B4604D"/>
    <w:rsid w:val="00B4750B"/>
    <w:rsid w:val="00B50CA7"/>
    <w:rsid w:val="00B55832"/>
    <w:rsid w:val="00B623BD"/>
    <w:rsid w:val="00B76A62"/>
    <w:rsid w:val="00B80A30"/>
    <w:rsid w:val="00B82552"/>
    <w:rsid w:val="00B927EA"/>
    <w:rsid w:val="00B92BBA"/>
    <w:rsid w:val="00B94BF7"/>
    <w:rsid w:val="00B95344"/>
    <w:rsid w:val="00B9599C"/>
    <w:rsid w:val="00B96D07"/>
    <w:rsid w:val="00BA17ED"/>
    <w:rsid w:val="00BA222B"/>
    <w:rsid w:val="00BA2EA5"/>
    <w:rsid w:val="00BB08EE"/>
    <w:rsid w:val="00BB7B5B"/>
    <w:rsid w:val="00BC32C6"/>
    <w:rsid w:val="00BC674B"/>
    <w:rsid w:val="00BE3026"/>
    <w:rsid w:val="00BE4323"/>
    <w:rsid w:val="00BF1D9D"/>
    <w:rsid w:val="00BF47E1"/>
    <w:rsid w:val="00BF6560"/>
    <w:rsid w:val="00C22356"/>
    <w:rsid w:val="00C27DD4"/>
    <w:rsid w:val="00C36B7D"/>
    <w:rsid w:val="00C36FF8"/>
    <w:rsid w:val="00C401D6"/>
    <w:rsid w:val="00C47EC4"/>
    <w:rsid w:val="00C52FEE"/>
    <w:rsid w:val="00C5460A"/>
    <w:rsid w:val="00C65055"/>
    <w:rsid w:val="00C66382"/>
    <w:rsid w:val="00C707A0"/>
    <w:rsid w:val="00C713A8"/>
    <w:rsid w:val="00C71CB5"/>
    <w:rsid w:val="00C7234A"/>
    <w:rsid w:val="00C73C4C"/>
    <w:rsid w:val="00C759E8"/>
    <w:rsid w:val="00C764F2"/>
    <w:rsid w:val="00C8461F"/>
    <w:rsid w:val="00C95455"/>
    <w:rsid w:val="00CA5CF7"/>
    <w:rsid w:val="00CA6FDC"/>
    <w:rsid w:val="00CB3D58"/>
    <w:rsid w:val="00CC6C76"/>
    <w:rsid w:val="00CE039B"/>
    <w:rsid w:val="00CF0B14"/>
    <w:rsid w:val="00D069B5"/>
    <w:rsid w:val="00D135C2"/>
    <w:rsid w:val="00D14417"/>
    <w:rsid w:val="00D1503A"/>
    <w:rsid w:val="00D21E27"/>
    <w:rsid w:val="00D24FB1"/>
    <w:rsid w:val="00D25C80"/>
    <w:rsid w:val="00D26486"/>
    <w:rsid w:val="00D30672"/>
    <w:rsid w:val="00D30B78"/>
    <w:rsid w:val="00D36699"/>
    <w:rsid w:val="00D46EAC"/>
    <w:rsid w:val="00D51DA0"/>
    <w:rsid w:val="00D547C7"/>
    <w:rsid w:val="00D56C98"/>
    <w:rsid w:val="00D61F09"/>
    <w:rsid w:val="00D65F42"/>
    <w:rsid w:val="00D7277E"/>
    <w:rsid w:val="00D74700"/>
    <w:rsid w:val="00D767A3"/>
    <w:rsid w:val="00D91D4D"/>
    <w:rsid w:val="00D931C3"/>
    <w:rsid w:val="00DA65D5"/>
    <w:rsid w:val="00DB08C7"/>
    <w:rsid w:val="00DB39DE"/>
    <w:rsid w:val="00DB66C3"/>
    <w:rsid w:val="00DC3E85"/>
    <w:rsid w:val="00DC7F6C"/>
    <w:rsid w:val="00DD13F6"/>
    <w:rsid w:val="00DD52D0"/>
    <w:rsid w:val="00DD781A"/>
    <w:rsid w:val="00DD7999"/>
    <w:rsid w:val="00DE2091"/>
    <w:rsid w:val="00E06013"/>
    <w:rsid w:val="00E0762A"/>
    <w:rsid w:val="00E1293B"/>
    <w:rsid w:val="00E14352"/>
    <w:rsid w:val="00E17D2A"/>
    <w:rsid w:val="00E26F7E"/>
    <w:rsid w:val="00E313FE"/>
    <w:rsid w:val="00E47A98"/>
    <w:rsid w:val="00E51B24"/>
    <w:rsid w:val="00E529E1"/>
    <w:rsid w:val="00E53E25"/>
    <w:rsid w:val="00E54A76"/>
    <w:rsid w:val="00E60768"/>
    <w:rsid w:val="00E60934"/>
    <w:rsid w:val="00E71F98"/>
    <w:rsid w:val="00E73777"/>
    <w:rsid w:val="00E832E3"/>
    <w:rsid w:val="00E8621B"/>
    <w:rsid w:val="00E9698C"/>
    <w:rsid w:val="00E973FA"/>
    <w:rsid w:val="00EA0D32"/>
    <w:rsid w:val="00EA1623"/>
    <w:rsid w:val="00EA27FF"/>
    <w:rsid w:val="00EA3AF1"/>
    <w:rsid w:val="00EA50C7"/>
    <w:rsid w:val="00EB5162"/>
    <w:rsid w:val="00EC03F5"/>
    <w:rsid w:val="00EC1517"/>
    <w:rsid w:val="00EC2695"/>
    <w:rsid w:val="00EC7389"/>
    <w:rsid w:val="00ED18D3"/>
    <w:rsid w:val="00ED24AF"/>
    <w:rsid w:val="00ED70A0"/>
    <w:rsid w:val="00EE2CD3"/>
    <w:rsid w:val="00EF3837"/>
    <w:rsid w:val="00F020CF"/>
    <w:rsid w:val="00F0286F"/>
    <w:rsid w:val="00F074F5"/>
    <w:rsid w:val="00F1439D"/>
    <w:rsid w:val="00F152C8"/>
    <w:rsid w:val="00F152EE"/>
    <w:rsid w:val="00F24D63"/>
    <w:rsid w:val="00F33D41"/>
    <w:rsid w:val="00F37C33"/>
    <w:rsid w:val="00F42B38"/>
    <w:rsid w:val="00F539AF"/>
    <w:rsid w:val="00F549C8"/>
    <w:rsid w:val="00F55310"/>
    <w:rsid w:val="00F56BE2"/>
    <w:rsid w:val="00F702EF"/>
    <w:rsid w:val="00F7684F"/>
    <w:rsid w:val="00F76AA1"/>
    <w:rsid w:val="00F853DB"/>
    <w:rsid w:val="00F923C8"/>
    <w:rsid w:val="00F93FF4"/>
    <w:rsid w:val="00F940F1"/>
    <w:rsid w:val="00FA0538"/>
    <w:rsid w:val="00FA45F1"/>
    <w:rsid w:val="00FA5A6B"/>
    <w:rsid w:val="00FB4418"/>
    <w:rsid w:val="00FB7CEE"/>
    <w:rsid w:val="00FD0D54"/>
    <w:rsid w:val="00FD4D6F"/>
    <w:rsid w:val="00FE069A"/>
    <w:rsid w:val="00FE410E"/>
    <w:rsid w:val="00FE42E2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C7"/>
    <w:rPr>
      <w:sz w:val="24"/>
      <w:lang w:eastAsia="de-DE"/>
    </w:rPr>
  </w:style>
  <w:style w:type="paragraph" w:styleId="Heading1">
    <w:name w:val="heading 1"/>
    <w:basedOn w:val="Normal"/>
    <w:next w:val="atext"/>
    <w:qFormat/>
    <w:pPr>
      <w:keepNext/>
      <w:keepLines/>
      <w:pageBreakBefore/>
      <w:numPr>
        <w:numId w:val="3"/>
      </w:numPr>
      <w:spacing w:before="480" w:line="360" w:lineRule="atLeast"/>
      <w:outlineLvl w:val="0"/>
    </w:pPr>
    <w:rPr>
      <w:rFonts w:ascii="Times" w:hAnsi="Times"/>
      <w:b/>
      <w:sz w:val="32"/>
    </w:rPr>
  </w:style>
  <w:style w:type="paragraph" w:styleId="Heading2">
    <w:name w:val="heading 2"/>
    <w:basedOn w:val="Normal"/>
    <w:next w:val="atext"/>
    <w:qFormat/>
    <w:pPr>
      <w:keepNext/>
      <w:keepLines/>
      <w:numPr>
        <w:ilvl w:val="1"/>
        <w:numId w:val="3"/>
      </w:numPr>
      <w:spacing w:before="240" w:line="360" w:lineRule="atLeast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atext"/>
    <w:qFormat/>
    <w:pPr>
      <w:keepNext/>
      <w:keepLines/>
      <w:numPr>
        <w:ilvl w:val="2"/>
        <w:numId w:val="3"/>
      </w:numPr>
      <w:spacing w:before="240" w:line="360" w:lineRule="atLeast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atext"/>
    <w:qFormat/>
    <w:pPr>
      <w:keepNext/>
      <w:keepLines/>
      <w:spacing w:before="360" w:line="360" w:lineRule="atLeast"/>
      <w:ind w:left="1418" w:hanging="1418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360" w:line="360" w:lineRule="atLeast"/>
      <w:ind w:left="1418" w:hanging="1418"/>
      <w:outlineLvl w:val="4"/>
    </w:pPr>
    <w:rPr>
      <w:rFonts w:ascii="Times" w:hAnsi="Times"/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color w:val="000000"/>
      <w:sz w:val="20"/>
    </w:rPr>
  </w:style>
  <w:style w:type="paragraph" w:styleId="Heading8">
    <w:name w:val="heading 8"/>
    <w:basedOn w:val="Normal"/>
    <w:next w:val="Normal"/>
    <w:qFormat/>
    <w:pPr>
      <w:pageBreakBefore/>
      <w:spacing w:before="480"/>
      <w:jc w:val="center"/>
      <w:outlineLvl w:val="7"/>
    </w:pPr>
    <w:rPr>
      <w:rFonts w:ascii="Times" w:hAnsi="Times"/>
      <w:b/>
      <w:bCs/>
      <w:sz w:val="32"/>
      <w:szCs w:val="24"/>
    </w:rPr>
  </w:style>
  <w:style w:type="paragraph" w:styleId="Heading9">
    <w:name w:val="heading 9"/>
    <w:basedOn w:val="Normal"/>
    <w:next w:val="Normal"/>
    <w:autoRedefine/>
    <w:qFormat/>
    <w:pPr>
      <w:pageBreakBefore/>
      <w:numPr>
        <w:numId w:val="4"/>
      </w:numPr>
      <w:spacing w:before="480"/>
      <w:outlineLvl w:val="8"/>
    </w:pPr>
    <w:rPr>
      <w:rFonts w:ascii="Times" w:hAnsi="Times" w:cs="Arial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ext">
    <w:name w:val="a text"/>
    <w:basedOn w:val="Normal"/>
    <w:link w:val="atextChar4"/>
    <w:pPr>
      <w:spacing w:before="240" w:line="280" w:lineRule="atLeast"/>
      <w:jc w:val="both"/>
    </w:pPr>
    <w:rPr>
      <w:rFonts w:ascii="Times" w:hAnsi="Times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line="200" w:lineRule="atLeast"/>
      <w:ind w:left="340" w:hanging="340"/>
    </w:pPr>
    <w:rPr>
      <w:rFonts w:ascii="Times" w:hAnsi="Times"/>
      <w:sz w:val="20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sz w:val="36"/>
    </w:rPr>
  </w:style>
  <w:style w:type="paragraph" w:customStyle="1" w:styleId="subscript">
    <w:name w:val="subscript"/>
    <w:basedOn w:val="atext"/>
    <w:next w:val="atext"/>
    <w:rPr>
      <w:position w:val="4"/>
      <w:sz w:val="18"/>
    </w:rPr>
  </w:style>
  <w:style w:type="paragraph" w:customStyle="1" w:styleId="superscript">
    <w:name w:val="superscript"/>
    <w:basedOn w:val="atext"/>
    <w:rPr>
      <w:position w:val="6"/>
      <w:sz w:val="18"/>
    </w:rPr>
  </w:style>
  <w:style w:type="paragraph" w:customStyle="1" w:styleId="zusammenfassung">
    <w:name w:val="zusammenfassung"/>
    <w:basedOn w:val="Normal"/>
    <w:pPr>
      <w:keepLines/>
      <w:spacing w:before="400" w:line="320" w:lineRule="atLeast"/>
      <w:ind w:left="680" w:right="686"/>
      <w:jc w:val="both"/>
    </w:pPr>
    <w:rPr>
      <w:rFonts w:ascii="Times" w:hAnsi="Times"/>
      <w:i/>
    </w:rPr>
  </w:style>
  <w:style w:type="paragraph" w:customStyle="1" w:styleId="Literatur">
    <w:name w:val="Literatur"/>
    <w:basedOn w:val="Normal"/>
    <w:pPr>
      <w:keepLines/>
      <w:spacing w:after="360"/>
      <w:ind w:left="1559" w:hanging="1559"/>
    </w:pPr>
    <w:rPr>
      <w:rFonts w:ascii="Times" w:hAnsi="Times"/>
    </w:rPr>
  </w:style>
  <w:style w:type="paragraph" w:customStyle="1" w:styleId="Autoren">
    <w:name w:val="Autoren"/>
    <w:basedOn w:val="Normal"/>
    <w:pPr>
      <w:jc w:val="center"/>
    </w:pPr>
    <w:rPr>
      <w:rFonts w:ascii="Times" w:hAnsi="Times"/>
      <w:sz w:val="28"/>
    </w:rPr>
  </w:style>
  <w:style w:type="paragraph" w:customStyle="1" w:styleId="Adresse">
    <w:name w:val="Adresse"/>
    <w:basedOn w:val="Normal"/>
    <w:pPr>
      <w:jc w:val="center"/>
    </w:pPr>
    <w:rPr>
      <w:rFonts w:ascii="Times" w:hAnsi="Times"/>
    </w:rPr>
  </w:style>
  <w:style w:type="character" w:styleId="PageNumber">
    <w:name w:val="page number"/>
    <w:basedOn w:val="DefaultParagraphFont"/>
  </w:style>
  <w:style w:type="paragraph" w:customStyle="1" w:styleId="Aufzhlung">
    <w:name w:val="Aufzählung"/>
    <w:basedOn w:val="Normal"/>
    <w:rsid w:val="003B1993"/>
    <w:pPr>
      <w:keepLines/>
      <w:numPr>
        <w:numId w:val="6"/>
      </w:numPr>
      <w:spacing w:after="120"/>
      <w:jc w:val="both"/>
    </w:pPr>
    <w:rPr>
      <w:rFonts w:ascii="Times" w:hAnsi="Times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426"/>
      </w:tabs>
      <w:ind w:left="2410" w:hanging="2410"/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643"/>
        <w:tab w:val="left" w:pos="357"/>
      </w:tabs>
      <w:ind w:left="357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Programmtext">
    <w:name w:val="Programmtext"/>
    <w:basedOn w:val="atext"/>
    <w:link w:val="ProgrammtextChar4"/>
    <w:pPr>
      <w:ind w:left="567"/>
      <w:jc w:val="left"/>
    </w:pPr>
    <w:rPr>
      <w:rFonts w:ascii="Courier New" w:hAnsi="Courier New" w:cs="Courier New"/>
      <w:noProof/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240"/>
      <w:ind w:left="1426" w:right="562" w:hanging="1138"/>
    </w:pPr>
    <w:rPr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60"/>
      <w:ind w:left="1418" w:right="561" w:hanging="1134"/>
    </w:pPr>
    <w:rPr>
      <w:noProof/>
      <w:sz w:val="29"/>
      <w:szCs w:val="2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072"/>
      </w:tabs>
      <w:ind w:left="1418" w:right="561" w:hanging="1134"/>
    </w:pPr>
    <w:rPr>
      <w:noProof/>
      <w:sz w:val="22"/>
    </w:rPr>
  </w:style>
  <w:style w:type="paragraph" w:styleId="TOC4">
    <w:name w:val="toc 4"/>
    <w:basedOn w:val="Normal"/>
    <w:next w:val="Normal"/>
    <w:autoRedefine/>
    <w:semiHidden/>
    <w:pPr>
      <w:tabs>
        <w:tab w:val="left" w:pos="2127"/>
        <w:tab w:val="left" w:pos="9064"/>
      </w:tabs>
      <w:spacing w:before="360"/>
      <w:ind w:left="2127" w:hanging="1843"/>
    </w:pPr>
    <w:rPr>
      <w:sz w:val="3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54"/>
      </w:tabs>
      <w:spacing w:before="240"/>
      <w:ind w:left="284"/>
    </w:pPr>
    <w:rPr>
      <w:noProof/>
      <w:sz w:val="32"/>
      <w:szCs w:val="32"/>
    </w:rPr>
  </w:style>
  <w:style w:type="paragraph" w:styleId="TOC9">
    <w:name w:val="toc 9"/>
    <w:basedOn w:val="Normal"/>
    <w:next w:val="Normal"/>
    <w:autoRedefine/>
    <w:semiHidden/>
    <w:pPr>
      <w:tabs>
        <w:tab w:val="left" w:pos="2127"/>
        <w:tab w:val="right" w:leader="dot" w:pos="9054"/>
      </w:tabs>
      <w:spacing w:before="240"/>
      <w:ind w:left="2127" w:hanging="1843"/>
    </w:pPr>
    <w:rPr>
      <w:noProof/>
      <w:sz w:val="32"/>
      <w:szCs w:val="32"/>
    </w:rPr>
  </w:style>
  <w:style w:type="paragraph" w:customStyle="1" w:styleId="Klassenname">
    <w:name w:val="Klassenname"/>
    <w:next w:val="atext"/>
    <w:rPr>
      <w:rFonts w:ascii="Courier New" w:hAnsi="Courier New" w:cs="Courier New"/>
      <w:i/>
      <w:iCs/>
      <w:noProof/>
      <w:sz w:val="22"/>
      <w:lang w:val="de-DE" w:eastAsia="de-D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ableofFigures">
    <w:name w:val="table of figures"/>
    <w:basedOn w:val="Normal"/>
    <w:next w:val="Normal"/>
    <w:autoRedefine/>
    <w:uiPriority w:val="99"/>
    <w:pPr>
      <w:keepLines/>
      <w:tabs>
        <w:tab w:val="left" w:pos="1361"/>
        <w:tab w:val="left" w:pos="1418"/>
        <w:tab w:val="right" w:leader="dot" w:pos="8789"/>
      </w:tabs>
      <w:spacing w:after="120" w:line="240" w:lineRule="exact"/>
      <w:ind w:left="1418" w:right="697" w:hanging="1418"/>
    </w:pPr>
    <w:rPr>
      <w:noProof/>
      <w:sz w:val="26"/>
    </w:rPr>
  </w:style>
  <w:style w:type="paragraph" w:styleId="Caption">
    <w:name w:val="caption"/>
    <w:basedOn w:val="Normal"/>
    <w:next w:val="atext"/>
    <w:qFormat/>
    <w:pPr>
      <w:keepNext/>
      <w:keepLines/>
      <w:tabs>
        <w:tab w:val="left" w:pos="2552"/>
        <w:tab w:val="left" w:pos="5954"/>
      </w:tabs>
      <w:jc w:val="center"/>
    </w:pPr>
    <w:rPr>
      <w:rFonts w:ascii="Times New Roman" w:hAnsi="Times New Roman"/>
      <w:lang w:val="en-GB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Textkrper">
    <w:name w:val="TextkÃƒÆ’Ã‚Â¶rper"/>
    <w:pPr>
      <w:widowControl w:val="0"/>
      <w:autoSpaceDE w:val="0"/>
      <w:autoSpaceDN w:val="0"/>
      <w:adjustRightInd w:val="0"/>
      <w:spacing w:after="120"/>
    </w:pPr>
    <w:rPr>
      <w:rFonts w:ascii="Sans Serif" w:hAnsi="Sans Serif" w:cs="Sans Serif"/>
      <w:color w:val="000000"/>
      <w:sz w:val="24"/>
      <w:szCs w:val="24"/>
      <w:lang w:val="de-DE" w:eastAsia="de-DE"/>
    </w:rPr>
  </w:style>
  <w:style w:type="paragraph" w:customStyle="1" w:styleId="Querverweis">
    <w:name w:val="Querverweis"/>
    <w:basedOn w:val="atext"/>
    <w:next w:val="atext"/>
    <w:link w:val="QuerverweisChar1"/>
    <w:rPr>
      <w:color w:val="0000FF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19"/>
    </w:pPr>
    <w:rPr>
      <w:rFonts w:ascii="Times New Roman" w:hAnsi="Times New Roman"/>
      <w:szCs w:val="24"/>
      <w:lang w:val="de-DE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textChar">
    <w:name w:val="a text Char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">
    <w:name w:val="Programmtext Char"/>
    <w:basedOn w:val="atextChar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1">
    <w:name w:val="a text Char1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1">
    <w:name w:val="Programmtext Char1"/>
    <w:basedOn w:val="atextChar1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2">
    <w:name w:val="a text Char2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2">
    <w:name w:val="Programmtext Char2"/>
    <w:basedOn w:val="atextChar2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3">
    <w:name w:val="a text Char3"/>
    <w:basedOn w:val="DefaultParagraphFont"/>
    <w:rPr>
      <w:rFonts w:ascii="Times" w:hAnsi="Times"/>
      <w:sz w:val="24"/>
      <w:lang w:val="en-US" w:eastAsia="de-DE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ProgrammtextChar3">
    <w:name w:val="Programmtext Char3"/>
    <w:basedOn w:val="atextChar3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">
    <w:name w:val="Querverweis Char"/>
    <w:basedOn w:val="atextChar3"/>
    <w:rPr>
      <w:rFonts w:ascii="Times" w:hAnsi="Times"/>
      <w:color w:val="0000FF"/>
      <w:sz w:val="24"/>
      <w:lang w:val="en-US" w:eastAsia="de-DE" w:bidi="ar-SA"/>
    </w:rPr>
  </w:style>
  <w:style w:type="character" w:customStyle="1" w:styleId="atextChar4">
    <w:name w:val="a text Char4"/>
    <w:basedOn w:val="DefaultParagraphFont"/>
    <w:link w:val="atext"/>
    <w:rsid w:val="00FD4D6F"/>
    <w:rPr>
      <w:rFonts w:ascii="Times" w:hAnsi="Times"/>
      <w:sz w:val="24"/>
      <w:lang w:val="en-US" w:eastAsia="de-DE" w:bidi="ar-SA"/>
    </w:rPr>
  </w:style>
  <w:style w:type="character" w:customStyle="1" w:styleId="ProgrammtextChar4">
    <w:name w:val="Programmtext Char4"/>
    <w:basedOn w:val="atextChar4"/>
    <w:link w:val="Programmtext"/>
    <w:rsid w:val="00FD4D6F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1">
    <w:name w:val="Querverweis Char1"/>
    <w:basedOn w:val="atextChar4"/>
    <w:link w:val="Querverweis"/>
    <w:rsid w:val="00DE2091"/>
    <w:rPr>
      <w:rFonts w:ascii="Times" w:hAnsi="Times"/>
      <w:color w:val="0000FF"/>
      <w:sz w:val="24"/>
      <w:lang w:val="en-US" w:eastAsia="de-DE" w:bidi="ar-SA"/>
    </w:rPr>
  </w:style>
  <w:style w:type="paragraph" w:customStyle="1" w:styleId="atextBlack">
    <w:name w:val="a text + Black"/>
    <w:basedOn w:val="atext"/>
    <w:link w:val="atextBlackChar"/>
    <w:rsid w:val="00F7684F"/>
    <w:rPr>
      <w:color w:val="0000FF"/>
    </w:rPr>
  </w:style>
  <w:style w:type="character" w:customStyle="1" w:styleId="atextBlackChar">
    <w:name w:val="a text + Black Char"/>
    <w:basedOn w:val="atextChar4"/>
    <w:link w:val="atextBlack"/>
    <w:rsid w:val="00F7684F"/>
    <w:rPr>
      <w:rFonts w:ascii="Times" w:hAnsi="Times"/>
      <w:color w:val="0000FF"/>
      <w:sz w:val="24"/>
      <w:lang w:val="en-US" w:eastAsia="de-DE" w:bidi="ar-SA"/>
    </w:rPr>
  </w:style>
  <w:style w:type="paragraph" w:customStyle="1" w:styleId="keywords">
    <w:name w:val="keywords"/>
    <w:basedOn w:val="atext"/>
    <w:link w:val="keywordsChar"/>
    <w:autoRedefine/>
    <w:qFormat/>
    <w:rsid w:val="00E60768"/>
    <w:pPr>
      <w:spacing w:before="0"/>
      <w:ind w:left="993"/>
    </w:pPr>
    <w:rPr>
      <w:i/>
      <w:iCs/>
      <w:sz w:val="22"/>
    </w:rPr>
  </w:style>
  <w:style w:type="paragraph" w:customStyle="1" w:styleId="codes">
    <w:name w:val="codes"/>
    <w:basedOn w:val="Programmtext"/>
    <w:link w:val="codesChar"/>
    <w:autoRedefine/>
    <w:qFormat/>
    <w:rsid w:val="00D91D4D"/>
    <w:pPr>
      <w:spacing w:before="0"/>
      <w:ind w:left="993"/>
    </w:pPr>
    <w:rPr>
      <w:noProof w:val="0"/>
    </w:rPr>
  </w:style>
  <w:style w:type="character" w:customStyle="1" w:styleId="keywordsChar">
    <w:name w:val="keywords Char"/>
    <w:basedOn w:val="atextChar4"/>
    <w:link w:val="keywords"/>
    <w:rsid w:val="00E60768"/>
    <w:rPr>
      <w:rFonts w:ascii="Times" w:hAnsi="Times"/>
      <w:i/>
      <w:iCs/>
      <w:sz w:val="22"/>
      <w:lang w:val="en-US" w:eastAsia="de-DE" w:bidi="ar-SA"/>
    </w:rPr>
  </w:style>
  <w:style w:type="paragraph" w:styleId="ListParagraph">
    <w:name w:val="List Paragraph"/>
    <w:basedOn w:val="Normal"/>
    <w:uiPriority w:val="34"/>
    <w:qFormat/>
    <w:rsid w:val="00085B1B"/>
    <w:pPr>
      <w:ind w:left="720"/>
      <w:contextualSpacing/>
    </w:pPr>
  </w:style>
  <w:style w:type="character" w:customStyle="1" w:styleId="codesChar">
    <w:name w:val="codes Char"/>
    <w:basedOn w:val="ProgrammtextChar4"/>
    <w:link w:val="codes"/>
    <w:rsid w:val="00D91D4D"/>
    <w:rPr>
      <w:rFonts w:ascii="Courier New" w:hAnsi="Courier New" w:cs="Courier New"/>
      <w:noProof/>
      <w:sz w:val="24"/>
      <w:lang w:val="en-US" w:eastAsia="de-DE" w:bidi="ar-SA"/>
    </w:rPr>
  </w:style>
  <w:style w:type="paragraph" w:customStyle="1" w:styleId="paras">
    <w:name w:val="paras"/>
    <w:basedOn w:val="atext"/>
    <w:link w:val="parasChar"/>
    <w:autoRedefine/>
    <w:qFormat/>
    <w:rsid w:val="00E14352"/>
    <w:pPr>
      <w:spacing w:before="120" w:after="120"/>
    </w:pPr>
  </w:style>
  <w:style w:type="character" w:customStyle="1" w:styleId="parasChar">
    <w:name w:val="paras Char"/>
    <w:basedOn w:val="atextChar4"/>
    <w:link w:val="paras"/>
    <w:rsid w:val="00E14352"/>
    <w:rPr>
      <w:rFonts w:ascii="Times" w:hAnsi="Times"/>
      <w:sz w:val="24"/>
      <w:lang w:val="en-US" w:eastAsia="de-DE" w:bidi="ar-SA"/>
    </w:rPr>
  </w:style>
  <w:style w:type="table" w:styleId="TableGrid">
    <w:name w:val="Table Grid"/>
    <w:basedOn w:val="TableNormal"/>
    <w:rsid w:val="00005715"/>
    <w:pPr>
      <w:widowControl w:val="0"/>
      <w:suppressAutoHyphens/>
    </w:pPr>
    <w:rPr>
      <w:rFonts w:ascii="Times New Roman" w:hAnsi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C7"/>
    <w:rPr>
      <w:sz w:val="24"/>
      <w:lang w:eastAsia="de-DE"/>
    </w:rPr>
  </w:style>
  <w:style w:type="paragraph" w:styleId="Heading1">
    <w:name w:val="heading 1"/>
    <w:basedOn w:val="Normal"/>
    <w:next w:val="atext"/>
    <w:qFormat/>
    <w:pPr>
      <w:keepNext/>
      <w:keepLines/>
      <w:pageBreakBefore/>
      <w:numPr>
        <w:numId w:val="3"/>
      </w:numPr>
      <w:spacing w:before="480" w:line="360" w:lineRule="atLeast"/>
      <w:outlineLvl w:val="0"/>
    </w:pPr>
    <w:rPr>
      <w:rFonts w:ascii="Times" w:hAnsi="Times"/>
      <w:b/>
      <w:sz w:val="32"/>
    </w:rPr>
  </w:style>
  <w:style w:type="paragraph" w:styleId="Heading2">
    <w:name w:val="heading 2"/>
    <w:basedOn w:val="Normal"/>
    <w:next w:val="atext"/>
    <w:qFormat/>
    <w:pPr>
      <w:keepNext/>
      <w:keepLines/>
      <w:numPr>
        <w:ilvl w:val="1"/>
        <w:numId w:val="3"/>
      </w:numPr>
      <w:spacing w:before="240" w:line="360" w:lineRule="atLeast"/>
      <w:outlineLvl w:val="1"/>
    </w:pPr>
    <w:rPr>
      <w:rFonts w:ascii="Times" w:hAnsi="Times"/>
      <w:b/>
      <w:sz w:val="26"/>
    </w:rPr>
  </w:style>
  <w:style w:type="paragraph" w:styleId="Heading3">
    <w:name w:val="heading 3"/>
    <w:basedOn w:val="Normal"/>
    <w:next w:val="atext"/>
    <w:qFormat/>
    <w:pPr>
      <w:keepNext/>
      <w:keepLines/>
      <w:numPr>
        <w:ilvl w:val="2"/>
        <w:numId w:val="3"/>
      </w:numPr>
      <w:spacing w:before="240" w:line="360" w:lineRule="atLeast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atext"/>
    <w:qFormat/>
    <w:pPr>
      <w:keepNext/>
      <w:keepLines/>
      <w:spacing w:before="360" w:line="360" w:lineRule="atLeast"/>
      <w:ind w:left="1418" w:hanging="1418"/>
      <w:outlineLvl w:val="3"/>
    </w:pPr>
    <w:rPr>
      <w:rFonts w:ascii="Times" w:hAnsi="Times"/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360" w:line="360" w:lineRule="atLeast"/>
      <w:ind w:left="1418" w:hanging="1418"/>
      <w:outlineLvl w:val="4"/>
    </w:pPr>
    <w:rPr>
      <w:rFonts w:ascii="Times" w:hAnsi="Times"/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color w:val="000000"/>
      <w:sz w:val="20"/>
    </w:rPr>
  </w:style>
  <w:style w:type="paragraph" w:styleId="Heading8">
    <w:name w:val="heading 8"/>
    <w:basedOn w:val="Normal"/>
    <w:next w:val="Normal"/>
    <w:qFormat/>
    <w:pPr>
      <w:pageBreakBefore/>
      <w:spacing w:before="480"/>
      <w:jc w:val="center"/>
      <w:outlineLvl w:val="7"/>
    </w:pPr>
    <w:rPr>
      <w:rFonts w:ascii="Times" w:hAnsi="Times"/>
      <w:b/>
      <w:bCs/>
      <w:sz w:val="32"/>
      <w:szCs w:val="24"/>
    </w:rPr>
  </w:style>
  <w:style w:type="paragraph" w:styleId="Heading9">
    <w:name w:val="heading 9"/>
    <w:basedOn w:val="Normal"/>
    <w:next w:val="Normal"/>
    <w:autoRedefine/>
    <w:qFormat/>
    <w:pPr>
      <w:pageBreakBefore/>
      <w:numPr>
        <w:numId w:val="4"/>
      </w:numPr>
      <w:spacing w:before="480"/>
      <w:outlineLvl w:val="8"/>
    </w:pPr>
    <w:rPr>
      <w:rFonts w:ascii="Times" w:hAnsi="Times" w:cs="Arial"/>
      <w:b/>
      <w:bCs/>
      <w:sz w:val="3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ext">
    <w:name w:val="a text"/>
    <w:basedOn w:val="Normal"/>
    <w:link w:val="atextChar4"/>
    <w:pPr>
      <w:spacing w:before="240" w:line="280" w:lineRule="atLeast"/>
      <w:jc w:val="both"/>
    </w:pPr>
    <w:rPr>
      <w:rFonts w:ascii="Times" w:hAnsi="Times"/>
    </w:r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pPr>
      <w:spacing w:line="200" w:lineRule="atLeast"/>
      <w:ind w:left="340" w:hanging="340"/>
    </w:pPr>
    <w:rPr>
      <w:rFonts w:ascii="Times" w:hAnsi="Times"/>
      <w:sz w:val="20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sz w:val="36"/>
    </w:rPr>
  </w:style>
  <w:style w:type="paragraph" w:customStyle="1" w:styleId="subscript">
    <w:name w:val="subscript"/>
    <w:basedOn w:val="atext"/>
    <w:next w:val="atext"/>
    <w:rPr>
      <w:position w:val="4"/>
      <w:sz w:val="18"/>
    </w:rPr>
  </w:style>
  <w:style w:type="paragraph" w:customStyle="1" w:styleId="superscript">
    <w:name w:val="superscript"/>
    <w:basedOn w:val="atext"/>
    <w:rPr>
      <w:position w:val="6"/>
      <w:sz w:val="18"/>
    </w:rPr>
  </w:style>
  <w:style w:type="paragraph" w:customStyle="1" w:styleId="zusammenfassung">
    <w:name w:val="zusammenfassung"/>
    <w:basedOn w:val="Normal"/>
    <w:pPr>
      <w:keepLines/>
      <w:spacing w:before="400" w:line="320" w:lineRule="atLeast"/>
      <w:ind w:left="680" w:right="686"/>
      <w:jc w:val="both"/>
    </w:pPr>
    <w:rPr>
      <w:rFonts w:ascii="Times" w:hAnsi="Times"/>
      <w:i/>
    </w:rPr>
  </w:style>
  <w:style w:type="paragraph" w:customStyle="1" w:styleId="Literatur">
    <w:name w:val="Literatur"/>
    <w:basedOn w:val="Normal"/>
    <w:pPr>
      <w:keepLines/>
      <w:spacing w:after="360"/>
      <w:ind w:left="1559" w:hanging="1559"/>
    </w:pPr>
    <w:rPr>
      <w:rFonts w:ascii="Times" w:hAnsi="Times"/>
    </w:rPr>
  </w:style>
  <w:style w:type="paragraph" w:customStyle="1" w:styleId="Autoren">
    <w:name w:val="Autoren"/>
    <w:basedOn w:val="Normal"/>
    <w:pPr>
      <w:jc w:val="center"/>
    </w:pPr>
    <w:rPr>
      <w:rFonts w:ascii="Times" w:hAnsi="Times"/>
      <w:sz w:val="28"/>
    </w:rPr>
  </w:style>
  <w:style w:type="paragraph" w:customStyle="1" w:styleId="Adresse">
    <w:name w:val="Adresse"/>
    <w:basedOn w:val="Normal"/>
    <w:pPr>
      <w:jc w:val="center"/>
    </w:pPr>
    <w:rPr>
      <w:rFonts w:ascii="Times" w:hAnsi="Times"/>
    </w:rPr>
  </w:style>
  <w:style w:type="character" w:styleId="PageNumber">
    <w:name w:val="page number"/>
    <w:basedOn w:val="DefaultParagraphFont"/>
  </w:style>
  <w:style w:type="paragraph" w:customStyle="1" w:styleId="Aufzhlung">
    <w:name w:val="Aufzählung"/>
    <w:basedOn w:val="Normal"/>
    <w:rsid w:val="003B1993"/>
    <w:pPr>
      <w:keepLines/>
      <w:numPr>
        <w:numId w:val="6"/>
      </w:numPr>
      <w:spacing w:after="120"/>
      <w:jc w:val="both"/>
    </w:pPr>
    <w:rPr>
      <w:rFonts w:ascii="Times" w:hAnsi="Times"/>
      <w:lang w:val="en-GB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360"/>
        <w:tab w:val="num" w:pos="426"/>
      </w:tabs>
      <w:ind w:left="2410" w:hanging="2410"/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643"/>
        <w:tab w:val="left" w:pos="357"/>
      </w:tabs>
      <w:ind w:left="357" w:hanging="357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Programmtext">
    <w:name w:val="Programmtext"/>
    <w:basedOn w:val="atext"/>
    <w:link w:val="ProgrammtextChar4"/>
    <w:pPr>
      <w:ind w:left="567"/>
      <w:jc w:val="left"/>
    </w:pPr>
    <w:rPr>
      <w:rFonts w:ascii="Courier New" w:hAnsi="Courier New" w:cs="Courier New"/>
      <w:noProof/>
      <w:sz w:val="20"/>
    </w:r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240"/>
      <w:ind w:left="1426" w:right="562" w:hanging="1138"/>
    </w:pPr>
    <w:rPr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D547C7"/>
    <w:pPr>
      <w:tabs>
        <w:tab w:val="left" w:pos="1418"/>
        <w:tab w:val="right" w:leader="dot" w:pos="9072"/>
      </w:tabs>
      <w:spacing w:before="60"/>
      <w:ind w:left="1418" w:right="561" w:hanging="1134"/>
    </w:pPr>
    <w:rPr>
      <w:noProof/>
      <w:sz w:val="29"/>
      <w:szCs w:val="2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072"/>
      </w:tabs>
      <w:ind w:left="1418" w:right="561" w:hanging="1134"/>
    </w:pPr>
    <w:rPr>
      <w:noProof/>
      <w:sz w:val="22"/>
    </w:rPr>
  </w:style>
  <w:style w:type="paragraph" w:styleId="TOC4">
    <w:name w:val="toc 4"/>
    <w:basedOn w:val="Normal"/>
    <w:next w:val="Normal"/>
    <w:autoRedefine/>
    <w:semiHidden/>
    <w:pPr>
      <w:tabs>
        <w:tab w:val="left" w:pos="2127"/>
        <w:tab w:val="left" w:pos="9064"/>
      </w:tabs>
      <w:spacing w:before="360"/>
      <w:ind w:left="2127" w:hanging="1843"/>
    </w:pPr>
    <w:rPr>
      <w:sz w:val="32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054"/>
      </w:tabs>
      <w:spacing w:before="240"/>
      <w:ind w:left="284"/>
    </w:pPr>
    <w:rPr>
      <w:noProof/>
      <w:sz w:val="32"/>
      <w:szCs w:val="32"/>
    </w:rPr>
  </w:style>
  <w:style w:type="paragraph" w:styleId="TOC9">
    <w:name w:val="toc 9"/>
    <w:basedOn w:val="Normal"/>
    <w:next w:val="Normal"/>
    <w:autoRedefine/>
    <w:semiHidden/>
    <w:pPr>
      <w:tabs>
        <w:tab w:val="left" w:pos="2127"/>
        <w:tab w:val="right" w:leader="dot" w:pos="9054"/>
      </w:tabs>
      <w:spacing w:before="240"/>
      <w:ind w:left="2127" w:hanging="1843"/>
    </w:pPr>
    <w:rPr>
      <w:noProof/>
      <w:sz w:val="32"/>
      <w:szCs w:val="32"/>
    </w:rPr>
  </w:style>
  <w:style w:type="paragraph" w:customStyle="1" w:styleId="Klassenname">
    <w:name w:val="Klassenname"/>
    <w:next w:val="atext"/>
    <w:rPr>
      <w:rFonts w:ascii="Courier New" w:hAnsi="Courier New" w:cs="Courier New"/>
      <w:i/>
      <w:iCs/>
      <w:noProof/>
      <w:sz w:val="22"/>
      <w:lang w:val="de-DE" w:eastAsia="de-D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ableofFigures">
    <w:name w:val="table of figures"/>
    <w:basedOn w:val="Normal"/>
    <w:next w:val="Normal"/>
    <w:autoRedefine/>
    <w:uiPriority w:val="99"/>
    <w:pPr>
      <w:keepLines/>
      <w:tabs>
        <w:tab w:val="left" w:pos="1361"/>
        <w:tab w:val="left" w:pos="1418"/>
        <w:tab w:val="right" w:leader="dot" w:pos="8789"/>
      </w:tabs>
      <w:spacing w:after="120" w:line="240" w:lineRule="exact"/>
      <w:ind w:left="1418" w:right="697" w:hanging="1418"/>
    </w:pPr>
    <w:rPr>
      <w:noProof/>
      <w:sz w:val="26"/>
    </w:rPr>
  </w:style>
  <w:style w:type="paragraph" w:styleId="Caption">
    <w:name w:val="caption"/>
    <w:basedOn w:val="Normal"/>
    <w:next w:val="atext"/>
    <w:qFormat/>
    <w:pPr>
      <w:keepNext/>
      <w:keepLines/>
      <w:tabs>
        <w:tab w:val="left" w:pos="2552"/>
        <w:tab w:val="left" w:pos="5954"/>
      </w:tabs>
      <w:jc w:val="center"/>
    </w:pPr>
    <w:rPr>
      <w:rFonts w:ascii="Times New Roman" w:hAnsi="Times New Roman"/>
      <w:lang w:val="en-GB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4"/>
    </w:rPr>
  </w:style>
  <w:style w:type="paragraph" w:customStyle="1" w:styleId="Textkrper">
    <w:name w:val="TextkÃƒÆ’Ã‚Â¶rper"/>
    <w:pPr>
      <w:widowControl w:val="0"/>
      <w:autoSpaceDE w:val="0"/>
      <w:autoSpaceDN w:val="0"/>
      <w:adjustRightInd w:val="0"/>
      <w:spacing w:after="120"/>
    </w:pPr>
    <w:rPr>
      <w:rFonts w:ascii="Sans Serif" w:hAnsi="Sans Serif" w:cs="Sans Serif"/>
      <w:color w:val="000000"/>
      <w:sz w:val="24"/>
      <w:szCs w:val="24"/>
      <w:lang w:val="de-DE" w:eastAsia="de-DE"/>
    </w:rPr>
  </w:style>
  <w:style w:type="paragraph" w:customStyle="1" w:styleId="Querverweis">
    <w:name w:val="Querverweis"/>
    <w:basedOn w:val="atext"/>
    <w:next w:val="atext"/>
    <w:link w:val="QuerverweisChar1"/>
    <w:rPr>
      <w:color w:val="0000FF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19"/>
    </w:pPr>
    <w:rPr>
      <w:rFonts w:ascii="Times New Roman" w:hAnsi="Times New Roman"/>
      <w:szCs w:val="24"/>
      <w:lang w:val="de-DE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atextChar">
    <w:name w:val="a text Char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">
    <w:name w:val="Programmtext Char"/>
    <w:basedOn w:val="atextChar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1">
    <w:name w:val="a text Char1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1">
    <w:name w:val="Programmtext Char1"/>
    <w:basedOn w:val="atextChar1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2">
    <w:name w:val="a text Char2"/>
    <w:basedOn w:val="DefaultParagraphFont"/>
    <w:rPr>
      <w:rFonts w:ascii="Times" w:hAnsi="Times"/>
      <w:sz w:val="24"/>
      <w:lang w:val="en-US" w:eastAsia="de-DE" w:bidi="ar-SA"/>
    </w:rPr>
  </w:style>
  <w:style w:type="character" w:customStyle="1" w:styleId="ProgrammtextChar2">
    <w:name w:val="Programmtext Char2"/>
    <w:basedOn w:val="atextChar2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atextChar3">
    <w:name w:val="a text Char3"/>
    <w:basedOn w:val="DefaultParagraphFont"/>
    <w:rPr>
      <w:rFonts w:ascii="Times" w:hAnsi="Times"/>
      <w:sz w:val="24"/>
      <w:lang w:val="en-US" w:eastAsia="de-DE" w:bidi="ar-S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character" w:customStyle="1" w:styleId="ProgrammtextChar3">
    <w:name w:val="Programmtext Char3"/>
    <w:basedOn w:val="atextChar3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">
    <w:name w:val="Querverweis Char"/>
    <w:basedOn w:val="atextChar3"/>
    <w:rPr>
      <w:rFonts w:ascii="Times" w:hAnsi="Times"/>
      <w:color w:val="0000FF"/>
      <w:sz w:val="24"/>
      <w:lang w:val="en-US" w:eastAsia="de-DE" w:bidi="ar-SA"/>
    </w:rPr>
  </w:style>
  <w:style w:type="character" w:customStyle="1" w:styleId="atextChar4">
    <w:name w:val="a text Char4"/>
    <w:basedOn w:val="DefaultParagraphFont"/>
    <w:link w:val="atext"/>
    <w:rsid w:val="00FD4D6F"/>
    <w:rPr>
      <w:rFonts w:ascii="Times" w:hAnsi="Times"/>
      <w:sz w:val="24"/>
      <w:lang w:val="en-US" w:eastAsia="de-DE" w:bidi="ar-SA"/>
    </w:rPr>
  </w:style>
  <w:style w:type="character" w:customStyle="1" w:styleId="ProgrammtextChar4">
    <w:name w:val="Programmtext Char4"/>
    <w:basedOn w:val="atextChar4"/>
    <w:link w:val="Programmtext"/>
    <w:rsid w:val="00FD4D6F"/>
    <w:rPr>
      <w:rFonts w:ascii="Courier New" w:hAnsi="Courier New" w:cs="Courier New"/>
      <w:noProof/>
      <w:sz w:val="24"/>
      <w:lang w:val="en-US" w:eastAsia="de-DE" w:bidi="ar-SA"/>
    </w:rPr>
  </w:style>
  <w:style w:type="character" w:customStyle="1" w:styleId="QuerverweisChar1">
    <w:name w:val="Querverweis Char1"/>
    <w:basedOn w:val="atextChar4"/>
    <w:link w:val="Querverweis"/>
    <w:rsid w:val="00DE2091"/>
    <w:rPr>
      <w:rFonts w:ascii="Times" w:hAnsi="Times"/>
      <w:color w:val="0000FF"/>
      <w:sz w:val="24"/>
      <w:lang w:val="en-US" w:eastAsia="de-DE" w:bidi="ar-SA"/>
    </w:rPr>
  </w:style>
  <w:style w:type="paragraph" w:customStyle="1" w:styleId="atextBlack">
    <w:name w:val="a text + Black"/>
    <w:basedOn w:val="atext"/>
    <w:link w:val="atextBlackChar"/>
    <w:rsid w:val="00F7684F"/>
    <w:rPr>
      <w:color w:val="0000FF"/>
    </w:rPr>
  </w:style>
  <w:style w:type="character" w:customStyle="1" w:styleId="atextBlackChar">
    <w:name w:val="a text + Black Char"/>
    <w:basedOn w:val="atextChar4"/>
    <w:link w:val="atextBlack"/>
    <w:rsid w:val="00F7684F"/>
    <w:rPr>
      <w:rFonts w:ascii="Times" w:hAnsi="Times"/>
      <w:color w:val="0000FF"/>
      <w:sz w:val="24"/>
      <w:lang w:val="en-US" w:eastAsia="de-DE" w:bidi="ar-SA"/>
    </w:rPr>
  </w:style>
  <w:style w:type="paragraph" w:customStyle="1" w:styleId="keywords">
    <w:name w:val="keywords"/>
    <w:basedOn w:val="atext"/>
    <w:link w:val="keywordsChar"/>
    <w:autoRedefine/>
    <w:qFormat/>
    <w:rsid w:val="00E60768"/>
    <w:pPr>
      <w:spacing w:before="0"/>
      <w:ind w:left="993"/>
    </w:pPr>
    <w:rPr>
      <w:i/>
      <w:iCs/>
      <w:sz w:val="22"/>
    </w:rPr>
  </w:style>
  <w:style w:type="paragraph" w:customStyle="1" w:styleId="codes">
    <w:name w:val="codes"/>
    <w:basedOn w:val="Programmtext"/>
    <w:link w:val="codesChar"/>
    <w:autoRedefine/>
    <w:qFormat/>
    <w:rsid w:val="00D91D4D"/>
    <w:pPr>
      <w:spacing w:before="0"/>
      <w:ind w:left="993"/>
    </w:pPr>
    <w:rPr>
      <w:noProof w:val="0"/>
    </w:rPr>
  </w:style>
  <w:style w:type="character" w:customStyle="1" w:styleId="keywordsChar">
    <w:name w:val="keywords Char"/>
    <w:basedOn w:val="atextChar4"/>
    <w:link w:val="keywords"/>
    <w:rsid w:val="00E60768"/>
    <w:rPr>
      <w:rFonts w:ascii="Times" w:hAnsi="Times"/>
      <w:i/>
      <w:iCs/>
      <w:sz w:val="22"/>
      <w:lang w:val="en-US" w:eastAsia="de-DE" w:bidi="ar-SA"/>
    </w:rPr>
  </w:style>
  <w:style w:type="paragraph" w:styleId="ListParagraph">
    <w:name w:val="List Paragraph"/>
    <w:basedOn w:val="Normal"/>
    <w:uiPriority w:val="34"/>
    <w:qFormat/>
    <w:rsid w:val="00085B1B"/>
    <w:pPr>
      <w:ind w:left="720"/>
      <w:contextualSpacing/>
    </w:pPr>
  </w:style>
  <w:style w:type="character" w:customStyle="1" w:styleId="codesChar">
    <w:name w:val="codes Char"/>
    <w:basedOn w:val="ProgrammtextChar4"/>
    <w:link w:val="codes"/>
    <w:rsid w:val="00D91D4D"/>
    <w:rPr>
      <w:rFonts w:ascii="Courier New" w:hAnsi="Courier New" w:cs="Courier New"/>
      <w:noProof/>
      <w:sz w:val="24"/>
      <w:lang w:val="en-US" w:eastAsia="de-DE" w:bidi="ar-SA"/>
    </w:rPr>
  </w:style>
  <w:style w:type="paragraph" w:customStyle="1" w:styleId="paras">
    <w:name w:val="paras"/>
    <w:basedOn w:val="atext"/>
    <w:link w:val="parasChar"/>
    <w:autoRedefine/>
    <w:qFormat/>
    <w:rsid w:val="00E14352"/>
    <w:pPr>
      <w:spacing w:before="120" w:after="120"/>
    </w:pPr>
  </w:style>
  <w:style w:type="character" w:customStyle="1" w:styleId="parasChar">
    <w:name w:val="paras Char"/>
    <w:basedOn w:val="atextChar4"/>
    <w:link w:val="paras"/>
    <w:rsid w:val="00E14352"/>
    <w:rPr>
      <w:rFonts w:ascii="Times" w:hAnsi="Times"/>
      <w:sz w:val="24"/>
      <w:lang w:val="en-US" w:eastAsia="de-DE" w:bidi="ar-SA"/>
    </w:rPr>
  </w:style>
  <w:style w:type="table" w:styleId="TableGrid">
    <w:name w:val="Table Grid"/>
    <w:basedOn w:val="TableNormal"/>
    <w:rsid w:val="00005715"/>
    <w:pPr>
      <w:widowControl w:val="0"/>
      <w:suppressAutoHyphens/>
    </w:pPr>
    <w:rPr>
      <w:rFonts w:ascii="Times New Roman" w:hAnsi="Times New Roman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nst.eecs.berkeley.edu/~cs3/fa06/emacsreference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digilife.be/quickreferences/QRC/Vi%20Reference%20Card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F1F7C-ABDE-48A2-B590-E93647B25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Script for Laboratory: Designing embedded ASIPs</vt:lpstr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Laboratory: Designing embedded ASIPs</dc:title>
  <dc:creator>Lars Bauer;Talal Bonny;Sascha Gottfried;Hussam Amrouch</dc:creator>
  <cp:lastModifiedBy>Sajjad Hussain</cp:lastModifiedBy>
  <cp:revision>5</cp:revision>
  <cp:lastPrinted>2017-05-03T13:01:00Z</cp:lastPrinted>
  <dcterms:created xsi:type="dcterms:W3CDTF">2017-05-08T09:31:00Z</dcterms:created>
  <dcterms:modified xsi:type="dcterms:W3CDTF">2017-05-08T09:44:00Z</dcterms:modified>
</cp:coreProperties>
</file>